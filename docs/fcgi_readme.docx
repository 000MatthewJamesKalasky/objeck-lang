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6613" w:rsidRDefault="0085427E">
      <w:pPr>
        <w:pStyle w:val="Heading1"/>
        <w:rPr>
          <w:rFonts w:ascii="Agency FB" w:hAnsi="Agency FB"/>
          <w:sz w:val="48"/>
          <w:szCs w:val="52"/>
        </w:rPr>
      </w:pPr>
      <w:r>
        <w:rPr>
          <w:rFonts w:ascii="Agency FB" w:hAnsi="Agency FB"/>
          <w:sz w:val="48"/>
          <w:szCs w:val="52"/>
        </w:rPr>
        <w:t>Objeck Programming Language</w:t>
      </w:r>
    </w:p>
    <w:p w:rsidR="00BE6613" w:rsidRDefault="0085427E" w:rsidP="00FF061D">
      <w:pPr>
        <w:pStyle w:val="Subtitle"/>
        <w:rPr>
          <w:sz w:val="20"/>
        </w:rPr>
      </w:pPr>
      <w:r>
        <w:rPr>
          <w:sz w:val="20"/>
        </w:rPr>
        <w:t>v3.</w:t>
      </w:r>
      <w:r w:rsidR="00B32D0E">
        <w:rPr>
          <w:sz w:val="20"/>
        </w:rPr>
        <w:t>5.</w:t>
      </w:r>
      <w:r w:rsidR="00665C40">
        <w:rPr>
          <w:sz w:val="20"/>
        </w:rPr>
        <w:t>2</w:t>
      </w:r>
      <w:r>
        <w:rPr>
          <w:sz w:val="20"/>
        </w:rPr>
        <w:t xml:space="preserve"> (FCGI); </w:t>
      </w:r>
      <w:r w:rsidR="00B32D0E">
        <w:rPr>
          <w:sz w:val="20"/>
        </w:rPr>
        <w:t>September</w:t>
      </w:r>
      <w:r w:rsidR="00996987">
        <w:rPr>
          <w:sz w:val="20"/>
        </w:rPr>
        <w:t xml:space="preserve"> </w:t>
      </w:r>
      <w:r w:rsidR="00665C40">
        <w:rPr>
          <w:sz w:val="20"/>
        </w:rPr>
        <w:t>2</w:t>
      </w:r>
      <w:bookmarkStart w:id="0" w:name="_GoBack"/>
      <w:bookmarkEnd w:id="0"/>
      <w:r w:rsidR="00860451">
        <w:rPr>
          <w:sz w:val="20"/>
        </w:rPr>
        <w:t>0</w:t>
      </w:r>
      <w:r w:rsidR="00996987">
        <w:rPr>
          <w:sz w:val="20"/>
        </w:rPr>
        <w:t>, 2016</w:t>
      </w:r>
    </w:p>
    <w:p w:rsidR="00487E49" w:rsidRPr="00487E49" w:rsidRDefault="00487E49" w:rsidP="00487E49"/>
    <w:p w:rsidR="00BE6613" w:rsidRDefault="0085427E">
      <w:pPr>
        <w:pStyle w:val="Heading2"/>
        <w:rPr>
          <w:sz w:val="24"/>
        </w:rPr>
      </w:pPr>
      <w:r>
        <w:rPr>
          <w:sz w:val="24"/>
        </w:rPr>
        <w:t>Release notes</w:t>
      </w:r>
    </w:p>
    <w:p w:rsidR="007629F7" w:rsidRPr="00B01943" w:rsidRDefault="007629F7" w:rsidP="007629F7">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alibri" w:hAnsi="Calibri" w:cs="Arial"/>
          <w:iCs/>
          <w:szCs w:val="24"/>
        </w:rPr>
      </w:pPr>
      <w:r w:rsidRPr="00B01943">
        <w:rPr>
          <w:rFonts w:ascii="Calibri" w:hAnsi="Calibri" w:cs="Arial"/>
          <w:iCs/>
          <w:szCs w:val="24"/>
        </w:rPr>
        <w:t>Minor improvements.</w:t>
      </w:r>
    </w:p>
    <w:p w:rsidR="007629F7" w:rsidRPr="00B01943" w:rsidRDefault="007629F7" w:rsidP="007629F7">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alibri" w:hAnsi="Calibri" w:cs="Arial"/>
          <w:iCs/>
          <w:szCs w:val="24"/>
        </w:rPr>
      </w:pPr>
    </w:p>
    <w:p w:rsidR="007629F7" w:rsidRPr="00B01943" w:rsidRDefault="007629F7" w:rsidP="007629F7">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spacing w:after="0" w:line="240" w:lineRule="auto"/>
        <w:rPr>
          <w:rFonts w:ascii="Calibri" w:hAnsi="Calibri" w:cs="Arial"/>
          <w:iCs/>
          <w:szCs w:val="24"/>
        </w:rPr>
      </w:pPr>
      <w:r w:rsidRPr="00B01943">
        <w:rPr>
          <w:rFonts w:ascii="Calibri" w:hAnsi="Calibri" w:cs="Arial"/>
          <w:iCs/>
          <w:szCs w:val="24"/>
        </w:rPr>
        <w:t>Highlights of this release include the following:</w:t>
      </w:r>
    </w:p>
    <w:p w:rsidR="007629F7" w:rsidRPr="00B01943" w:rsidRDefault="007629F7" w:rsidP="007629F7">
      <w:pPr>
        <w:pStyle w:val="ListParagraph"/>
        <w:widowControl w:val="0"/>
        <w:numPr>
          <w:ilvl w:val="0"/>
          <w:numId w:val="12"/>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val="0"/>
        <w:autoSpaceDE w:val="0"/>
        <w:autoSpaceDN w:val="0"/>
        <w:adjustRightInd w:val="0"/>
        <w:spacing w:after="0" w:line="240" w:lineRule="auto"/>
        <w:rPr>
          <w:rFonts w:ascii="Calibri" w:hAnsi="Calibri" w:cs="Arial"/>
          <w:iCs/>
          <w:szCs w:val="24"/>
        </w:rPr>
      </w:pPr>
      <w:r w:rsidRPr="00B01943">
        <w:rPr>
          <w:rFonts w:ascii="Calibri" w:hAnsi="Calibri" w:cs="Arial"/>
          <w:iCs/>
          <w:szCs w:val="24"/>
        </w:rPr>
        <w:t>Updates to the HttpClient and HttpsClient classes</w:t>
      </w:r>
    </w:p>
    <w:p w:rsidR="007629F7" w:rsidRPr="007629F7" w:rsidRDefault="007629F7" w:rsidP="007629F7">
      <w:pPr>
        <w:pStyle w:val="ListParagraph"/>
        <w:widowControl w:val="0"/>
        <w:numPr>
          <w:ilvl w:val="0"/>
          <w:numId w:val="12"/>
        </w:numPr>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val="0"/>
        <w:autoSpaceDE w:val="0"/>
        <w:autoSpaceDN w:val="0"/>
        <w:adjustRightInd w:val="0"/>
        <w:spacing w:after="0" w:line="240" w:lineRule="auto"/>
        <w:rPr>
          <w:rFonts w:ascii="Calibri" w:hAnsi="Calibri" w:cs="Arial"/>
          <w:szCs w:val="24"/>
        </w:rPr>
      </w:pPr>
      <w:r w:rsidRPr="00B01943">
        <w:rPr>
          <w:rFonts w:ascii="Calibri" w:hAnsi="Calibri" w:cs="Arial"/>
          <w:iCs/>
          <w:szCs w:val="24"/>
        </w:rPr>
        <w:t>Added 'GetCert' method to the TCPSecureSocket and HttpsClient classes</w:t>
      </w:r>
    </w:p>
    <w:p w:rsidR="001B3D08" w:rsidRPr="007629F7" w:rsidRDefault="00B32D0E" w:rsidP="007629F7">
      <w:pPr>
        <w:widowControl w:val="0"/>
        <w:tabs>
          <w:tab w:val="left" w:pos="22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val="0"/>
        <w:autoSpaceDE w:val="0"/>
        <w:autoSpaceDN w:val="0"/>
        <w:adjustRightInd w:val="0"/>
        <w:spacing w:after="0" w:line="240" w:lineRule="auto"/>
        <w:rPr>
          <w:rFonts w:ascii="Calibri" w:hAnsi="Calibri" w:cs="Arial"/>
          <w:szCs w:val="24"/>
        </w:rPr>
      </w:pPr>
      <w:r w:rsidRPr="007629F7">
        <w:rPr>
          <w:rFonts w:ascii="Calibri" w:hAnsi="Calibri" w:cs="Arial"/>
          <w:szCs w:val="24"/>
        </w:rPr>
        <w:t xml:space="preserve"> </w:t>
      </w:r>
    </w:p>
    <w:p w:rsidR="00BE6613" w:rsidRDefault="0085427E">
      <w:pPr>
        <w:rPr>
          <w:sz w:val="20"/>
        </w:rPr>
      </w:pPr>
      <w:r>
        <w:rPr>
          <w:sz w:val="20"/>
        </w:rPr>
        <w:t xml:space="preserve">Please refer to the </w:t>
      </w:r>
      <w:hyperlink r:id="rId6">
        <w:r>
          <w:rPr>
            <w:rStyle w:val="InternetLink"/>
            <w:sz w:val="20"/>
          </w:rPr>
          <w:t>project website</w:t>
        </w:r>
      </w:hyperlink>
      <w:r>
        <w:rPr>
          <w:sz w:val="20"/>
        </w:rPr>
        <w:t xml:space="preserve"> for additional information about the language. The Programmer’s Guide is located the “doc” directory. Additional examples are available on the </w:t>
      </w:r>
      <w:hyperlink r:id="rId7">
        <w:r>
          <w:rPr>
            <w:rStyle w:val="InternetLink"/>
            <w:sz w:val="20"/>
          </w:rPr>
          <w:t>Rosetta Code website</w:t>
        </w:r>
      </w:hyperlink>
      <w:r>
        <w:rPr>
          <w:sz w:val="20"/>
        </w:rPr>
        <w:t xml:space="preserve">. Please submit bugs to </w:t>
      </w:r>
      <w:hyperlink r:id="rId8">
        <w:r>
          <w:rPr>
            <w:rStyle w:val="InternetLink"/>
            <w:sz w:val="20"/>
          </w:rPr>
          <w:t>objeck@gmail.com</w:t>
        </w:r>
      </w:hyperlink>
      <w:hyperlink r:id="rId9">
        <w:r>
          <w:rPr>
            <w:sz w:val="20"/>
          </w:rPr>
          <w:t>, bug reports are greatly appreciated!!</w:t>
        </w:r>
      </w:hyperlink>
    </w:p>
    <w:p w:rsidR="00BE6613" w:rsidRDefault="0085427E">
      <w:pPr>
        <w:pStyle w:val="Heading2"/>
        <w:rPr>
          <w:sz w:val="24"/>
        </w:rPr>
      </w:pPr>
      <w:r>
        <w:rPr>
          <w:sz w:val="24"/>
        </w:rPr>
        <w:t>Compiling and executing programs</w:t>
      </w:r>
    </w:p>
    <w:p w:rsidR="00BE6613" w:rsidRDefault="0085427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 xml:space="preserve">In order to compile programs outside of the “bin” directory the “OBJECK_LIB_PATH” environment variable must be set. When this variable is set all library files must be in the directory specified. </w:t>
      </w:r>
    </w:p>
    <w:p w:rsidR="00BE6613" w:rsidRDefault="00BE66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p>
    <w:p w:rsidR="00BE6613" w:rsidRDefault="0085427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To manually setting the environment paths in Windows:</w:t>
      </w:r>
    </w:p>
    <w:p w:rsidR="00BE6613" w:rsidRDefault="0085427E">
      <w:pPr>
        <w:widowControl w:val="0"/>
        <w:numPr>
          <w:ilvl w:val="0"/>
          <w:numId w:val="1"/>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set OBJECK_LIB_PATH=C:\Documents and Settings\Administrator\objeck-lang\bin</w:t>
      </w:r>
    </w:p>
    <w:p w:rsidR="00BE6613" w:rsidRDefault="0085427E">
      <w:pPr>
        <w:widowControl w:val="0"/>
        <w:numPr>
          <w:ilvl w:val="0"/>
          <w:numId w:val="1"/>
        </w:numPr>
        <w:spacing w:after="0" w:line="240" w:lineRule="auto"/>
        <w:rPr>
          <w:rFonts w:ascii="Calibri" w:hAnsi="Calibri" w:cs="Arial"/>
          <w:szCs w:val="24"/>
        </w:rPr>
      </w:pPr>
      <w:r>
        <w:rPr>
          <w:rFonts w:ascii="Calibri" w:hAnsi="Calibri" w:cs="Arial"/>
          <w:szCs w:val="24"/>
        </w:rPr>
        <w:t>set PATH=%PATH%;C:\Documents and Settings\Administrator\ objeck-lang\bin</w:t>
      </w:r>
    </w:p>
    <w:p w:rsidR="00BE6613" w:rsidRDefault="00BE6613">
      <w:pPr>
        <w:widowControl w:val="0"/>
        <w:spacing w:after="0" w:line="240" w:lineRule="auto"/>
        <w:ind w:left="720" w:hanging="360"/>
        <w:rPr>
          <w:rFonts w:ascii="Calibri" w:hAnsi="Calibri" w:cs="Arial"/>
          <w:szCs w:val="24"/>
        </w:rPr>
      </w:pPr>
    </w:p>
    <w:p w:rsidR="00BE6613" w:rsidRDefault="0085427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Comping a simple web program:</w:t>
      </w:r>
    </w:p>
    <w:p w:rsidR="00BE6613" w:rsidRDefault="0085427E">
      <w:pPr>
        <w:widowControl w:val="0"/>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 xml:space="preserve">Ensure you’ve download the </w:t>
      </w:r>
      <w:hyperlink r:id="rId10">
        <w:r>
          <w:rPr>
            <w:rStyle w:val="InternetLink"/>
            <w:rFonts w:ascii="Calibri" w:hAnsi="Calibri" w:cs="Arial"/>
            <w:szCs w:val="24"/>
          </w:rPr>
          <w:t>compiler</w:t>
        </w:r>
      </w:hyperlink>
      <w:r>
        <w:rPr>
          <w:rFonts w:ascii="Calibri" w:hAnsi="Calibri" w:cs="Arial"/>
          <w:szCs w:val="24"/>
        </w:rPr>
        <w:t>.</w:t>
      </w:r>
    </w:p>
    <w:p w:rsidR="00BE6613" w:rsidRDefault="0085427E">
      <w:pPr>
        <w:widowControl w:val="0"/>
        <w:numPr>
          <w:ilvl w:val="0"/>
          <w:numId w:val="5"/>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obc -src ..\examples\hello_fcgi.obs -lib fcgi.obl,collect.obl -tar web -dest ..\hello_fcgi.obw</w:t>
      </w:r>
    </w:p>
    <w:p w:rsidR="00BE6613" w:rsidRDefault="0085427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ab/>
      </w:r>
    </w:p>
    <w:p w:rsidR="00BE6613" w:rsidRDefault="0085427E">
      <w:pPr>
        <w:pStyle w:val="Heading3"/>
      </w:pPr>
      <w:r>
        <w:t>FastCGI for Windows IIS:</w:t>
      </w:r>
    </w:p>
    <w:p w:rsidR="00BE6613" w:rsidRDefault="00BE66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p>
    <w:p w:rsidR="00BE6613" w:rsidRDefault="0085427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Steps:</w:t>
      </w:r>
    </w:p>
    <w:p w:rsidR="00BE6613" w:rsidRDefault="0085427E">
      <w:pPr>
        <w:pStyle w:val="ListParagraph"/>
        <w:widowControl w:val="0"/>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Install the following IIS modules:</w:t>
      </w:r>
    </w:p>
    <w:p w:rsidR="00BE6613" w:rsidRDefault="0085427E">
      <w:pPr>
        <w:pStyle w:val="ListParagraph"/>
        <w:widowControl w:val="0"/>
        <w:numPr>
          <w:ilvl w:val="1"/>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CGI</w:t>
      </w:r>
    </w:p>
    <w:p w:rsidR="00BE6613" w:rsidRDefault="0085427E">
      <w:pPr>
        <w:pStyle w:val="ListParagraph"/>
        <w:widowControl w:val="0"/>
        <w:numPr>
          <w:ilvl w:val="1"/>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ISAPI Extensions</w:t>
      </w:r>
    </w:p>
    <w:p w:rsidR="00BE6613" w:rsidRDefault="0085427E">
      <w:pPr>
        <w:pStyle w:val="ListParagraph"/>
        <w:widowControl w:val="0"/>
        <w:numPr>
          <w:ilvl w:val="1"/>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ISAPI Filters</w:t>
      </w:r>
    </w:p>
    <w:p w:rsidR="00BE6613" w:rsidRDefault="0085427E">
      <w:pPr>
        <w:pStyle w:val="ListParagraph"/>
        <w:widowControl w:val="0"/>
        <w:numPr>
          <w:ilvl w:val="1"/>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IIS Management Console</w:t>
      </w:r>
    </w:p>
    <w:p w:rsidR="00BE6613" w:rsidRDefault="0085427E">
      <w:pPr>
        <w:pStyle w:val="ListParagraph"/>
        <w:widowControl w:val="0"/>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Copy the Objeck “deploy_fcgi” directory to IIS “wwwroot”</w:t>
      </w:r>
    </w:p>
    <w:p w:rsidR="00BE6613" w:rsidRDefault="0085427E">
      <w:pPr>
        <w:pStyle w:val="ListParagraph"/>
        <w:widowControl w:val="0"/>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Copy *.obw to wwwroot\deploy_fcgi</w:t>
      </w:r>
    </w:p>
    <w:p w:rsidR="00BE6613" w:rsidRDefault="0085427E">
      <w:pPr>
        <w:pStyle w:val="ListParagraph"/>
        <w:widowControl w:val="0"/>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Copy or create wwwroot\index.objk</w:t>
      </w:r>
    </w:p>
    <w:p w:rsidR="00BE6613" w:rsidRDefault="0085427E">
      <w:pPr>
        <w:pStyle w:val="ListParagraph"/>
        <w:widowControl w:val="0"/>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Navigate to the “default website” and create a module mapping</w:t>
      </w:r>
    </w:p>
    <w:p w:rsidR="00BE6613" w:rsidRDefault="0085427E">
      <w:pPr>
        <w:pStyle w:val="ListParagraph"/>
        <w:widowControl w:val="0"/>
        <w:numPr>
          <w:ilvl w:val="1"/>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 xml:space="preserve">Adjust the “Request Restrictions” </w:t>
      </w:r>
    </w:p>
    <w:p w:rsidR="00BE6613" w:rsidRDefault="0085427E">
      <w:pPr>
        <w:pStyle w:val="ListParagraph"/>
        <w:widowControl w:val="0"/>
        <w:numPr>
          <w:ilvl w:val="1"/>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Mapping: Invoke handler file, check “file”</w:t>
      </w:r>
    </w:p>
    <w:p w:rsidR="00BE6613" w:rsidRDefault="0085427E">
      <w:pPr>
        <w:pStyle w:val="ListParagraph"/>
        <w:widowControl w:val="0"/>
        <w:numPr>
          <w:ilvl w:val="1"/>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 xml:space="preserve">Verbs: All verbs </w:t>
      </w:r>
    </w:p>
    <w:p w:rsidR="00BE6613" w:rsidRDefault="0085427E">
      <w:pPr>
        <w:pStyle w:val="ListParagraph"/>
        <w:widowControl w:val="0"/>
        <w:numPr>
          <w:ilvl w:val="1"/>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Access: None</w:t>
      </w:r>
    </w:p>
    <w:p w:rsidR="00BE6613" w:rsidRDefault="00665C40">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pict>
          <v:rect id="shape_0" o:spid="_x0000_s1027" style="position:absolute;left:0;text-align:left;margin-left:37.4pt;margin-top:0;width:353.85pt;height:304.95pt;z-index:251657216;mso-position-vertical:top" stroked="f" strokecolor="#3465a4">
            <v:stroke joinstyle="round"/>
            <v:imagedata r:id="rId11" o:title="image28"/>
            <w10:wrap type="topAndBottom"/>
          </v:rect>
        </w:pict>
      </w:r>
      <w:r w:rsidR="0085427E">
        <w:rPr>
          <w:rFonts w:ascii="Calibri" w:hAnsi="Calibri" w:cs="Arial"/>
          <w:szCs w:val="24"/>
        </w:rPr>
        <w:t xml:space="preserve"> </w:t>
      </w:r>
    </w:p>
    <w:p w:rsidR="00BE6613" w:rsidRDefault="0085427E">
      <w:pPr>
        <w:pStyle w:val="ListParagraph"/>
        <w:widowControl w:val="0"/>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Next, go to top home node and select FastCGI Settings</w:t>
      </w:r>
    </w:p>
    <w:p w:rsidR="00BE6613" w:rsidRDefault="0085427E">
      <w:pPr>
        <w:pStyle w:val="ListParagraph"/>
        <w:widowControl w:val="0"/>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Select “obr_fcgi.exe” and add environment variables (see below)</w:t>
      </w:r>
    </w:p>
    <w:p w:rsidR="00BE6613" w:rsidRDefault="00BE6613">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p>
    <w:p w:rsidR="00BE6613" w:rsidRDefault="0085427E">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noProof/>
        </w:rPr>
        <w:drawing>
          <wp:anchor distT="0" distB="0" distL="114300" distR="114300" simplePos="0" relativeHeight="251659264" behindDoc="0" locked="0" layoutInCell="1" allowOverlap="1" wp14:anchorId="3D376BCA" wp14:editId="122EEA72">
            <wp:simplePos x="0" y="0"/>
            <wp:positionH relativeFrom="column">
              <wp:posOffset>447675</wp:posOffset>
            </wp:positionH>
            <wp:positionV relativeFrom="paragraph">
              <wp:posOffset>-4149090</wp:posOffset>
            </wp:positionV>
            <wp:extent cx="5285740" cy="4149725"/>
            <wp:effectExtent l="0" t="0" r="0" b="0"/>
            <wp:wrapTopAndBottom/>
            <wp:docPr id="1" name="Picture" descr="C:\Users\Randy\AppData\Local\Microsoft\Windows\INetCache\Content.Word\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C:\Users\Randy\AppData\Local\Microsoft\Windows\INetCache\Content.Word\c.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285740" cy="414972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BE6613" w:rsidRDefault="0085427E">
      <w:pPr>
        <w:pStyle w:val="ListParagraph"/>
        <w:widowControl w:val="0"/>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Set FCGI_CONFIG_PATH property to the location of the web app *.obw</w:t>
      </w:r>
    </w:p>
    <w:p w:rsidR="00BE6613" w:rsidRDefault="00BE6613">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pPr>
    </w:p>
    <w:p w:rsidR="00BE6613" w:rsidRDefault="00665C40">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pict>
          <v:rect id="_x0000_s1026" style="position:absolute;left:0;text-align:left;margin-left:37.4pt;margin-top:0;width:393.25pt;height:410.2pt;z-index:251658240;mso-position-vertical:top" stroked="f" strokecolor="#3465a4">
            <v:stroke joinstyle="round"/>
            <v:imagedata r:id="rId13" o:title="image29"/>
            <w10:wrap type="topAndBottom"/>
          </v:rect>
        </w:pict>
      </w:r>
    </w:p>
    <w:p w:rsidR="00BE6613" w:rsidRDefault="0085427E">
      <w:pPr>
        <w:pStyle w:val="ListParagraph"/>
        <w:widowControl w:val="0"/>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Restart IIS</w:t>
      </w:r>
    </w:p>
    <w:p w:rsidR="00BE6613" w:rsidRDefault="00BE6613">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p>
    <w:p w:rsidR="00BE6613" w:rsidRDefault="0085427E">
      <w:pPr>
        <w:pStyle w:val="Heading3"/>
      </w:pPr>
      <w:r>
        <w:t>FastCGI for Ubuntu using Apache:</w:t>
      </w:r>
    </w:p>
    <w:p w:rsidR="00BE6613" w:rsidRDefault="00BE66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p>
    <w:p w:rsidR="00BE6613" w:rsidRDefault="0085427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Steps:</w:t>
      </w:r>
    </w:p>
    <w:p w:rsidR="00BE6613" w:rsidRPr="0085427E" w:rsidRDefault="0085427E">
      <w:pPr>
        <w:pStyle w:val="ListParagraph"/>
        <w:widowControl w:val="0"/>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0" w:firstLine="0"/>
        <w:rPr>
          <w:rFonts w:ascii="Calibri" w:hAnsi="Calibri" w:cs="Arial"/>
          <w:szCs w:val="24"/>
        </w:rPr>
      </w:pPr>
      <w:r w:rsidRPr="0085427E">
        <w:rPr>
          <w:rFonts w:ascii="Calibri" w:hAnsi="Calibri" w:cs="Arial"/>
          <w:szCs w:val="24"/>
        </w:rPr>
        <w:t xml:space="preserve">Install Apache and FastCGI: </w:t>
      </w:r>
    </w:p>
    <w:p w:rsidR="00BE6613" w:rsidRPr="0085427E" w:rsidRDefault="0085427E">
      <w:pPr>
        <w:pStyle w:val="ListParagraph"/>
        <w:widowControl w:val="0"/>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0" w:firstLine="0"/>
        <w:rPr>
          <w:rFonts w:ascii="Calibri" w:hAnsi="Calibri" w:cs="Arial"/>
          <w:szCs w:val="24"/>
        </w:rPr>
      </w:pPr>
      <w:r w:rsidRPr="0085427E">
        <w:rPr>
          <w:rFonts w:ascii="Calibri" w:hAnsi="Calibri" w:cs="Arial"/>
          <w:szCs w:val="24"/>
        </w:rPr>
        <w:t>sudo apt-get install libapache2-mod-fastcgi apache2-MPM-worker libfcgi-dev uuid-dev</w:t>
      </w:r>
    </w:p>
    <w:p w:rsidR="00BE6613" w:rsidRDefault="0085427E">
      <w:pPr>
        <w:pStyle w:val="ListParagraph"/>
        <w:widowControl w:val="0"/>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0" w:firstLine="0"/>
        <w:rPr>
          <w:rFonts w:ascii="Calibri" w:hAnsi="Calibri"/>
          <w:lang w:eastAsia="zh-CN" w:bidi="hi-IN"/>
        </w:rPr>
      </w:pPr>
      <w:r w:rsidRPr="0085427E">
        <w:rPr>
          <w:rFonts w:ascii="Calibri" w:hAnsi="Calibri"/>
          <w:lang w:eastAsia="zh-CN" w:bidi="hi-IN"/>
        </w:rPr>
        <w:t>Add the entry below to the: “/etc/apache2/mods-enabled/fastcgi.conf” file:</w:t>
      </w:r>
    </w:p>
    <w:p w:rsidR="0085427E" w:rsidRPr="0085427E" w:rsidRDefault="0085427E" w:rsidP="0085427E">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0"/>
        <w:rPr>
          <w:rFonts w:ascii="Calibri" w:hAnsi="Calibri"/>
          <w:lang w:eastAsia="zh-CN" w:bidi="hi-IN"/>
        </w:rPr>
      </w:pPr>
    </w:p>
    <w:tbl>
      <w:tblPr>
        <w:tblW w:w="0" w:type="auto"/>
        <w:tblInd w:w="851"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8277"/>
      </w:tblGrid>
      <w:tr w:rsidR="00BE6613" w:rsidTr="006A4094">
        <w:tc>
          <w:tcPr>
            <w:tcW w:w="8277" w:type="dxa"/>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6A4094" w:rsidRPr="0085427E" w:rsidRDefault="006A4094" w:rsidP="006A4094">
            <w:pPr>
              <w:widowControl w:val="0"/>
              <w:rPr>
                <w:rFonts w:ascii="Consolas" w:eastAsia="@Liberation Serif" w:hAnsi="Consolas" w:cs="Consolas"/>
                <w:color w:val="000000"/>
                <w:sz w:val="20"/>
                <w:szCs w:val="20"/>
                <w:lang w:eastAsia="zh-CN" w:bidi="hi-IN"/>
              </w:rPr>
            </w:pPr>
            <w:r w:rsidRPr="0085427E">
              <w:rPr>
                <w:rFonts w:ascii="Consolas" w:eastAsia="@Liberation Serif" w:hAnsi="Consolas" w:cs="Consolas"/>
                <w:color w:val="000000"/>
                <w:sz w:val="20"/>
                <w:szCs w:val="20"/>
                <w:lang w:eastAsia="zh-CN" w:bidi="hi-IN"/>
              </w:rPr>
              <w:t>&lt;IfModule mod_fastcgi.c&gt;</w:t>
            </w:r>
          </w:p>
          <w:p w:rsidR="006A4094" w:rsidRPr="0085427E" w:rsidRDefault="006A4094" w:rsidP="006A4094">
            <w:pPr>
              <w:widowControl w:val="0"/>
              <w:rPr>
                <w:rFonts w:ascii="Consolas" w:eastAsia="@Liberation Serif" w:hAnsi="Consolas" w:cs="Consolas"/>
                <w:color w:val="000000"/>
                <w:sz w:val="20"/>
                <w:szCs w:val="20"/>
                <w:lang w:eastAsia="zh-CN" w:bidi="hi-IN"/>
              </w:rPr>
            </w:pPr>
            <w:r w:rsidRPr="0085427E">
              <w:rPr>
                <w:rFonts w:ascii="Consolas" w:eastAsia="@Liberation Serif" w:hAnsi="Consolas" w:cs="Consolas"/>
                <w:color w:val="000000"/>
                <w:sz w:val="20"/>
                <w:szCs w:val="20"/>
                <w:lang w:eastAsia="zh-CN" w:bidi="hi-IN"/>
              </w:rPr>
              <w:t xml:space="preserve">   AddHandler objeck-lang .objk</w:t>
            </w:r>
          </w:p>
          <w:p w:rsidR="006A4094" w:rsidRPr="0085427E" w:rsidRDefault="006A4094" w:rsidP="006A4094">
            <w:pPr>
              <w:widowControl w:val="0"/>
              <w:rPr>
                <w:rFonts w:ascii="Consolas" w:eastAsia="@Liberation Serif" w:hAnsi="Consolas" w:cs="Consolas"/>
                <w:color w:val="000000"/>
                <w:sz w:val="20"/>
                <w:szCs w:val="20"/>
                <w:lang w:eastAsia="zh-CN" w:bidi="hi-IN"/>
              </w:rPr>
            </w:pPr>
            <w:r w:rsidRPr="0085427E">
              <w:rPr>
                <w:rFonts w:ascii="Consolas" w:eastAsia="@Liberation Serif" w:hAnsi="Consolas" w:cs="Consolas"/>
                <w:color w:val="000000"/>
                <w:sz w:val="20"/>
                <w:szCs w:val="20"/>
                <w:lang w:eastAsia="zh-CN" w:bidi="hi-IN"/>
              </w:rPr>
              <w:t xml:space="preserve">   FastCgiServer /var/www/html/deploy_fcgi/bin/obr_fcgi -initial-env FCGI_CONFIG_PATH=/var/www/html/deploy_fcgi/hello.obw -idle-timeout 60 -processes 1</w:t>
            </w:r>
          </w:p>
          <w:p w:rsidR="006A4094" w:rsidRPr="0085427E" w:rsidRDefault="006A4094" w:rsidP="006A4094">
            <w:pPr>
              <w:widowControl w:val="0"/>
              <w:rPr>
                <w:rFonts w:ascii="Consolas" w:eastAsia="@Liberation Serif" w:hAnsi="Consolas" w:cs="Consolas"/>
                <w:color w:val="000000"/>
                <w:sz w:val="20"/>
                <w:szCs w:val="20"/>
                <w:lang w:eastAsia="zh-CN" w:bidi="hi-IN"/>
              </w:rPr>
            </w:pPr>
            <w:r w:rsidRPr="0085427E">
              <w:rPr>
                <w:rFonts w:ascii="Consolas" w:eastAsia="@Liberation Serif" w:hAnsi="Consolas" w:cs="Consolas"/>
                <w:color w:val="000000"/>
                <w:sz w:val="20"/>
                <w:szCs w:val="20"/>
                <w:lang w:eastAsia="zh-CN" w:bidi="hi-IN"/>
              </w:rPr>
              <w:t xml:space="preserve">   ScriptAlias /objk "/var/www/html/deploy_fcgi/bin/obr_fcgi"</w:t>
            </w:r>
          </w:p>
          <w:p w:rsidR="00BE6613" w:rsidRDefault="006A4094" w:rsidP="006A4094">
            <w:pPr>
              <w:widowControl w:val="0"/>
              <w:rPr>
                <w:rFonts w:ascii="LM Mono 8" w:eastAsia="@Liberation Serif" w:hAnsi="LM Mono 8"/>
                <w:color w:val="000000"/>
                <w:sz w:val="20"/>
                <w:szCs w:val="20"/>
                <w:lang w:eastAsia="zh-CN" w:bidi="hi-IN"/>
              </w:rPr>
            </w:pPr>
            <w:r w:rsidRPr="0085427E">
              <w:rPr>
                <w:rFonts w:ascii="Consolas" w:eastAsia="@Liberation Serif" w:hAnsi="Consolas" w:cs="Consolas"/>
                <w:color w:val="000000"/>
                <w:sz w:val="20"/>
                <w:szCs w:val="20"/>
                <w:lang w:eastAsia="zh-CN" w:bidi="hi-IN"/>
              </w:rPr>
              <w:t>&lt;/IfModule&gt;</w:t>
            </w:r>
          </w:p>
        </w:tc>
      </w:tr>
    </w:tbl>
    <w:p w:rsidR="00BE6613" w:rsidRDefault="00BE6613">
      <w:pPr>
        <w:pStyle w:val="ListParagraph"/>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ind w:left="0"/>
        <w:rPr>
          <w:rFonts w:ascii="Calibri" w:hAnsi="Calibri" w:cs="Arial"/>
          <w:szCs w:val="24"/>
        </w:rPr>
      </w:pPr>
    </w:p>
    <w:p w:rsidR="00BE6613" w:rsidRPr="0085427E" w:rsidRDefault="0085427E" w:rsidP="0085427E">
      <w:pPr>
        <w:pStyle w:val="Heading3"/>
      </w:pPr>
      <w:r w:rsidRPr="0085427E">
        <w:t>Tips</w:t>
      </w:r>
    </w:p>
    <w:p w:rsidR="00BE6613" w:rsidRDefault="00BE66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contextualSpacing/>
      </w:pPr>
    </w:p>
    <w:p w:rsidR="00BE6613" w:rsidRDefault="0085427E">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contextualSpacing/>
        <w:rPr>
          <w:rFonts w:ascii="Calibri" w:hAnsi="Calibri" w:cs="Arial"/>
          <w:szCs w:val="24"/>
        </w:rPr>
      </w:pPr>
      <w:r>
        <w:rPr>
          <w:rFonts w:ascii="Calibri" w:hAnsi="Calibri" w:cs="Arial"/>
          <w:szCs w:val="24"/>
        </w:rPr>
        <w:t>Few tips to make FastCGI easier to work with:</w:t>
      </w:r>
    </w:p>
    <w:p w:rsidR="00BE6613" w:rsidRDefault="0085427E">
      <w:pPr>
        <w:pStyle w:val="ListParagraph"/>
        <w:widowControl w:val="0"/>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Use the “Sytem.IO.File.Logger” class for debugging</w:t>
      </w:r>
    </w:p>
    <w:p w:rsidR="00BE6613" w:rsidRDefault="0085427E">
      <w:pPr>
        <w:pStyle w:val="ListParagraph"/>
        <w:widowControl w:val="0"/>
        <w:numPr>
          <w:ilvl w:val="0"/>
          <w:numId w:val="6"/>
        </w:num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szCs w:val="24"/>
        </w:rPr>
      </w:pPr>
      <w:r>
        <w:rPr>
          <w:rFonts w:ascii="Calibri" w:hAnsi="Calibri" w:cs="Arial"/>
          <w:szCs w:val="24"/>
        </w:rPr>
        <w:t>If you’d like your web app to connect to a database using ODBC setup a 32-bit ODBC data source as admin.</w:t>
      </w:r>
    </w:p>
    <w:p w:rsidR="00BE6613" w:rsidRDefault="00BE6613">
      <w:pPr>
        <w:widowControl w:val="0"/>
        <w:spacing w:after="0" w:line="240" w:lineRule="auto"/>
        <w:rPr>
          <w:rFonts w:ascii="Calibri" w:hAnsi="Calibri" w:cs="Arial"/>
          <w:szCs w:val="24"/>
        </w:rPr>
      </w:pPr>
    </w:p>
    <w:p w:rsidR="00BE6613" w:rsidRDefault="0085427E">
      <w:pPr>
        <w:widowControl w:val="0"/>
        <w:spacing w:after="0" w:line="240" w:lineRule="auto"/>
        <w:rPr>
          <w:rFonts w:ascii="Calibri" w:hAnsi="Calibri" w:cs="Arial"/>
          <w:szCs w:val="24"/>
        </w:rPr>
      </w:pPr>
      <w:r>
        <w:rPr>
          <w:rFonts w:ascii="Calibri" w:hAnsi="Calibri" w:cs="Arial"/>
          <w:szCs w:val="24"/>
        </w:rPr>
        <w:t xml:space="preserve">For OS X (10.9 or greater), you’ll need to install OpenSSL in order to use encryption APIs as well as ODBC to enable database support. Please refer to the following </w:t>
      </w:r>
      <w:hyperlink r:id="rId14">
        <w:r>
          <w:rPr>
            <w:rStyle w:val="InternetLink"/>
            <w:rFonts w:ascii="Calibri" w:hAnsi="Calibri" w:cs="Arial"/>
            <w:szCs w:val="24"/>
          </w:rPr>
          <w:t>link</w:t>
        </w:r>
      </w:hyperlink>
      <w:r>
        <w:rPr>
          <w:rFonts w:ascii="Calibri" w:hAnsi="Calibri" w:cs="Arial"/>
          <w:szCs w:val="24"/>
        </w:rPr>
        <w:t xml:space="preserve"> for OpenSSL directions and this </w:t>
      </w:r>
      <w:hyperlink r:id="rId15">
        <w:r>
          <w:rPr>
            <w:rStyle w:val="InternetLink"/>
            <w:rFonts w:ascii="Calibri" w:hAnsi="Calibri" w:cs="Arial"/>
            <w:szCs w:val="24"/>
          </w:rPr>
          <w:t>link</w:t>
        </w:r>
      </w:hyperlink>
      <w:r>
        <w:rPr>
          <w:rFonts w:ascii="Calibri" w:hAnsi="Calibri" w:cs="Arial"/>
          <w:szCs w:val="24"/>
        </w:rPr>
        <w:t xml:space="preserve"> for about ODBC support.</w:t>
      </w:r>
    </w:p>
    <w:p w:rsidR="00BE6613" w:rsidRDefault="00BE6613">
      <w:pPr>
        <w:widowControl w:val="0"/>
        <w:spacing w:after="0" w:line="240" w:lineRule="auto"/>
        <w:rPr>
          <w:rFonts w:ascii="Calibri" w:hAnsi="Calibri" w:cs="Arial"/>
          <w:szCs w:val="24"/>
        </w:rPr>
      </w:pPr>
    </w:p>
    <w:p w:rsidR="00BE6613" w:rsidRDefault="0085427E">
      <w:pPr>
        <w:pStyle w:val="Heading2"/>
        <w:rPr>
          <w:sz w:val="24"/>
        </w:rPr>
      </w:pPr>
      <w:r>
        <w:rPr>
          <w:sz w:val="24"/>
        </w:rPr>
        <w:t>Source code</w:t>
      </w:r>
    </w:p>
    <w:p w:rsidR="00BE6613" w:rsidRDefault="0085427E">
      <w:pPr>
        <w:widowControl w:val="0"/>
        <w:spacing w:after="0" w:line="240" w:lineRule="auto"/>
        <w:rPr>
          <w:rFonts w:ascii="Calibri" w:hAnsi="Calibri" w:cs="Arial"/>
          <w:szCs w:val="24"/>
        </w:rPr>
      </w:pPr>
      <w:r>
        <w:rPr>
          <w:rFonts w:ascii="Calibri" w:hAnsi="Calibri" w:cs="Arial"/>
          <w:szCs w:val="24"/>
        </w:rPr>
        <w:t xml:space="preserve">The Objeck source repository is located </w:t>
      </w:r>
      <w:hyperlink r:id="rId16">
        <w:r>
          <w:rPr>
            <w:rStyle w:val="InternetLink"/>
            <w:rFonts w:ascii="Calibri" w:hAnsi="Calibri" w:cs="Arial"/>
            <w:szCs w:val="24"/>
          </w:rPr>
          <w:t>here</w:t>
        </w:r>
      </w:hyperlink>
      <w:r>
        <w:rPr>
          <w:rFonts w:ascii="Calibri" w:hAnsi="Calibri" w:cs="Arial"/>
          <w:szCs w:val="24"/>
        </w:rPr>
        <w:t xml:space="preserve"> and the source can be fetch using the following command GIT command:</w:t>
      </w:r>
    </w:p>
    <w:p w:rsidR="00BE6613" w:rsidRDefault="0085427E">
      <w:pPr>
        <w:pStyle w:val="ListParagraph"/>
        <w:numPr>
          <w:ilvl w:val="0"/>
          <w:numId w:val="4"/>
        </w:numPr>
        <w:rPr>
          <w:rFonts w:ascii="Calibri" w:hAnsi="Calibri" w:cs="Arial"/>
          <w:szCs w:val="24"/>
        </w:rPr>
      </w:pPr>
      <w:r>
        <w:rPr>
          <w:rFonts w:ascii="Calibri" w:hAnsi="Calibri" w:cs="Arial"/>
          <w:szCs w:val="24"/>
        </w:rPr>
        <w:t>mkdir objeck</w:t>
      </w:r>
    </w:p>
    <w:p w:rsidR="00BE6613" w:rsidRDefault="0085427E">
      <w:pPr>
        <w:pStyle w:val="ListParagraph"/>
        <w:numPr>
          <w:ilvl w:val="0"/>
          <w:numId w:val="4"/>
        </w:numPr>
        <w:rPr>
          <w:rFonts w:ascii="Calibri" w:hAnsi="Calibri" w:cs="Arial"/>
          <w:szCs w:val="24"/>
        </w:rPr>
      </w:pPr>
      <w:r>
        <w:rPr>
          <w:rFonts w:ascii="Calibri" w:hAnsi="Calibri" w:cs="Arial"/>
          <w:szCs w:val="24"/>
        </w:rPr>
        <w:t>cd objeck</w:t>
      </w:r>
    </w:p>
    <w:p w:rsidR="00BE6613" w:rsidRDefault="0085427E">
      <w:pPr>
        <w:pStyle w:val="ListParagraph"/>
        <w:numPr>
          <w:ilvl w:val="0"/>
          <w:numId w:val="4"/>
        </w:numPr>
        <w:rPr>
          <w:rFonts w:ascii="Calibri" w:hAnsi="Calibri" w:cs="Arial"/>
          <w:szCs w:val="24"/>
        </w:rPr>
      </w:pPr>
      <w:r>
        <w:rPr>
          <w:rFonts w:ascii="Calibri" w:hAnsi="Calibri" w:cs="Arial"/>
          <w:szCs w:val="24"/>
        </w:rPr>
        <w:t>git init</w:t>
      </w:r>
    </w:p>
    <w:p w:rsidR="00BE6613" w:rsidRDefault="0085427E">
      <w:pPr>
        <w:pStyle w:val="ListParagraph"/>
        <w:numPr>
          <w:ilvl w:val="0"/>
          <w:numId w:val="4"/>
        </w:numPr>
        <w:rPr>
          <w:rFonts w:ascii="Calibri" w:hAnsi="Calibri" w:cs="Arial"/>
          <w:szCs w:val="24"/>
        </w:rPr>
      </w:pPr>
      <w:r>
        <w:rPr>
          <w:rFonts w:ascii="Calibri" w:hAnsi="Calibri" w:cs="Arial"/>
          <w:szCs w:val="24"/>
        </w:rPr>
        <w:t>git clone https://github.com/objeck/objeck-lang.git</w:t>
      </w:r>
    </w:p>
    <w:p w:rsidR="00BE6613" w:rsidRDefault="00BE6613">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line="240" w:lineRule="auto"/>
        <w:rPr>
          <w:rFonts w:ascii="Calibri" w:hAnsi="Calibri" w:cs="Arial"/>
          <w:b/>
          <w:bCs/>
          <w:iCs/>
          <w:szCs w:val="24"/>
        </w:rPr>
      </w:pPr>
    </w:p>
    <w:p w:rsidR="00BE6613" w:rsidRDefault="0085427E">
      <w:pPr>
        <w:pStyle w:val="Heading2"/>
        <w:rPr>
          <w:sz w:val="24"/>
        </w:rPr>
      </w:pPr>
      <w:r>
        <w:rPr>
          <w:sz w:val="24"/>
        </w:rPr>
        <w:t>Known bugs and limitations</w:t>
      </w:r>
    </w:p>
    <w:p w:rsidR="00BE6613" w:rsidRDefault="0085427E">
      <w:pPr>
        <w:pStyle w:val="ListParagraph"/>
        <w:numPr>
          <w:ilvl w:val="0"/>
          <w:numId w:val="2"/>
        </w:numPr>
        <w:rPr>
          <w:rFonts w:ascii="Calibri" w:hAnsi="Calibri" w:cs="Arial"/>
          <w:szCs w:val="24"/>
        </w:rPr>
      </w:pPr>
      <w:r>
        <w:rPr>
          <w:rFonts w:ascii="Calibri" w:hAnsi="Calibri" w:cs="Arial"/>
          <w:szCs w:val="24"/>
        </w:rPr>
        <w:t xml:space="preserve">On Windows, the ODBC driver must be a 32-bit driver for </w:t>
      </w:r>
      <w:hyperlink r:id="rId17">
        <w:r>
          <w:rPr>
            <w:rStyle w:val="InternetLink"/>
            <w:rFonts w:ascii="Calibri" w:hAnsi="Calibri" w:cs="Arial"/>
            <w:szCs w:val="24"/>
          </w:rPr>
          <w:t>compatibility</w:t>
        </w:r>
      </w:hyperlink>
      <w:r>
        <w:rPr>
          <w:rFonts w:ascii="Calibri" w:hAnsi="Calibri" w:cs="Arial"/>
          <w:szCs w:val="24"/>
        </w:rPr>
        <w:t xml:space="preserve">. </w:t>
      </w:r>
    </w:p>
    <w:p w:rsidR="00BE6613" w:rsidRDefault="0085427E">
      <w:pPr>
        <w:pStyle w:val="ListParagraph"/>
        <w:numPr>
          <w:ilvl w:val="0"/>
          <w:numId w:val="2"/>
        </w:numPr>
        <w:rPr>
          <w:rFonts w:ascii="Calibri" w:hAnsi="Calibri" w:cs="Arial"/>
          <w:szCs w:val="24"/>
        </w:rPr>
      </w:pPr>
      <w:r>
        <w:rPr>
          <w:rFonts w:ascii="Calibri" w:hAnsi="Calibri" w:cs="Arial"/>
          <w:szCs w:val="24"/>
        </w:rPr>
        <w:t>Some Redhat based Linux distributions may report errors about heap buffer execution. This is triggered by the JIT compiler’s execution of generated machine code. To resolve this issue please consult the Fedora error console.</w:t>
      </w:r>
    </w:p>
    <w:p w:rsidR="00BE6613" w:rsidRDefault="0085427E">
      <w:pPr>
        <w:pStyle w:val="ListParagraph"/>
        <w:numPr>
          <w:ilvl w:val="0"/>
          <w:numId w:val="2"/>
        </w:numPr>
        <w:rPr>
          <w:rFonts w:ascii="Calibri" w:hAnsi="Calibri" w:cs="Arial"/>
          <w:szCs w:val="24"/>
        </w:rPr>
      </w:pPr>
      <w:r>
        <w:rPr>
          <w:rFonts w:ascii="Calibri" w:hAnsi="Calibri" w:cs="Arial"/>
          <w:szCs w:val="24"/>
        </w:rPr>
        <w:t>The XML parser class does not support DTDs or DOCTYPE tags</w:t>
      </w:r>
    </w:p>
    <w:p w:rsidR="00BE6613" w:rsidRDefault="0085427E">
      <w:pPr>
        <w:pStyle w:val="ListParagraph"/>
        <w:numPr>
          <w:ilvl w:val="0"/>
          <w:numId w:val="2"/>
        </w:numPr>
        <w:rPr>
          <w:rFonts w:ascii="Calibri" w:hAnsi="Calibri" w:cs="Arial"/>
          <w:szCs w:val="24"/>
        </w:rPr>
      </w:pPr>
      <w:r>
        <w:rPr>
          <w:rFonts w:ascii="Calibri" w:hAnsi="Calibri" w:cs="Arial"/>
          <w:szCs w:val="24"/>
        </w:rPr>
        <w:t>By design, the regular expression class performs greedy pattern matching.</w:t>
      </w:r>
    </w:p>
    <w:p w:rsidR="00BE6613" w:rsidRDefault="0085427E">
      <w:pPr>
        <w:pStyle w:val="ListParagraph"/>
        <w:numPr>
          <w:ilvl w:val="0"/>
          <w:numId w:val="2"/>
        </w:numPr>
        <w:rPr>
          <w:rFonts w:ascii="Calibri" w:hAnsi="Calibri" w:cs="Arial"/>
          <w:szCs w:val="24"/>
        </w:rPr>
      </w:pPr>
      <w:r>
        <w:rPr>
          <w:rFonts w:ascii="Calibri" w:hAnsi="Calibri" w:cs="Arial"/>
          <w:szCs w:val="24"/>
        </w:rPr>
        <w:t xml:space="preserve">All unit tests executed successfully but I'm sure there are some bugs. Send an </w:t>
      </w:r>
      <w:hyperlink r:id="rId18">
        <w:r>
          <w:rPr>
            <w:rStyle w:val="InternetLink"/>
            <w:rFonts w:ascii="Calibri" w:hAnsi="Calibri" w:cs="Arial"/>
            <w:szCs w:val="24"/>
          </w:rPr>
          <w:t>e-mail</w:t>
        </w:r>
      </w:hyperlink>
      <w:r>
        <w:rPr>
          <w:rFonts w:ascii="Calibri" w:hAnsi="Calibri" w:cs="Arial"/>
          <w:szCs w:val="24"/>
        </w:rPr>
        <w:t xml:space="preserve"> we’ll get them sorted.</w:t>
      </w:r>
    </w:p>
    <w:sectPr w:rsidR="00BE6613">
      <w:pgSz w:w="12240" w:h="15840"/>
      <w:pgMar w:top="1440" w:right="1440" w:bottom="1440" w:left="1440" w:header="0" w:footer="0" w:gutter="0"/>
      <w:cols w:space="720"/>
      <w:formProt w:val="0"/>
      <w:docGrid w:linePitch="24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Droid Sans Fallback">
    <w:panose1 w:val="00000000000000000000"/>
    <w:charset w:val="00"/>
    <w:family w:val="roman"/>
    <w:notTrueType/>
    <w:pitch w:val="default"/>
  </w:font>
  <w:font w:name="Liberation Sans">
    <w:altName w:val="Arial"/>
    <w:charset w:val="01"/>
    <w:family w:val="swiss"/>
    <w:pitch w:val="variable"/>
  </w:font>
  <w:font w:name="FreeSans">
    <w:panose1 w:val="00000000000000000000"/>
    <w:charset w:val="00"/>
    <w:family w:val="roman"/>
    <w:notTrueType/>
    <w:pitch w:val="default"/>
  </w:font>
  <w:font w:name="Agency FB">
    <w:panose1 w:val="020B0503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erif">
    <w:panose1 w:val="00000000000000000000"/>
    <w:charset w:val="00"/>
    <w:family w:val="roman"/>
    <w:notTrueType/>
    <w:pitch w:val="default"/>
  </w:font>
  <w:font w:name="LM Mono 8">
    <w:altName w:val="MV Boli"/>
    <w:charset w:val="01"/>
    <w:family w:val="auto"/>
    <w:pitch w:val="fixed"/>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F593034"/>
    <w:multiLevelType w:val="hybridMultilevel"/>
    <w:tmpl w:val="ECF4DD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48758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34F26628"/>
    <w:multiLevelType w:val="multilevel"/>
    <w:tmpl w:val="C2801A2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15:restartNumberingAfterBreak="0">
    <w:nsid w:val="38816C10"/>
    <w:multiLevelType w:val="hybridMultilevel"/>
    <w:tmpl w:val="64929B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37431D"/>
    <w:multiLevelType w:val="hybridMultilevel"/>
    <w:tmpl w:val="FA009B5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 w15:restartNumberingAfterBreak="0">
    <w:nsid w:val="48506CA5"/>
    <w:multiLevelType w:val="multilevel"/>
    <w:tmpl w:val="751C114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58382B20"/>
    <w:multiLevelType w:val="multilevel"/>
    <w:tmpl w:val="4F700FC8"/>
    <w:lvl w:ilvl="0">
      <w:start w:val="1"/>
      <w:numFmt w:val="bullet"/>
      <w:lvlText w:val=""/>
      <w:lvlJc w:val="left"/>
      <w:pPr>
        <w:ind w:left="720" w:hanging="360"/>
      </w:pPr>
      <w:rPr>
        <w:rFonts w:ascii="Symbol" w:hAnsi="Symbol" w:cs="Symbol" w:hint="default"/>
      </w:r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15:restartNumberingAfterBreak="0">
    <w:nsid w:val="66E77D85"/>
    <w:multiLevelType w:val="multilevel"/>
    <w:tmpl w:val="74567F26"/>
    <w:lvl w:ilvl="0">
      <w:start w:val="1"/>
      <w:numFmt w:val="bullet"/>
      <w:lvlText w:val=""/>
      <w:lvlJc w:val="left"/>
      <w:pPr>
        <w:ind w:left="720" w:hanging="360"/>
      </w:pPr>
      <w:rPr>
        <w:rFonts w:ascii="Symbol" w:hAnsi="Symbol" w:cs="Symbol"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74FF3579"/>
    <w:multiLevelType w:val="multilevel"/>
    <w:tmpl w:val="27BA654E"/>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9" w15:restartNumberingAfterBreak="0">
    <w:nsid w:val="79E35A0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7F4E1D5F"/>
    <w:multiLevelType w:val="multilevel"/>
    <w:tmpl w:val="D4AA3C2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8"/>
  </w:num>
  <w:num w:numId="2">
    <w:abstractNumId w:val="10"/>
  </w:num>
  <w:num w:numId="3">
    <w:abstractNumId w:val="9"/>
  </w:num>
  <w:num w:numId="4">
    <w:abstractNumId w:val="5"/>
  </w:num>
  <w:num w:numId="5">
    <w:abstractNumId w:val="6"/>
  </w:num>
  <w:num w:numId="6">
    <w:abstractNumId w:val="7"/>
  </w:num>
  <w:num w:numId="7">
    <w:abstractNumId w:val="2"/>
  </w:num>
  <w:num w:numId="8">
    <w:abstractNumId w:val="1"/>
  </w:num>
  <w:num w:numId="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embedSystemFonts/>
  <w:defaultTabStop w:val="720"/>
  <w:characterSpacingControl w:val="doNotCompress"/>
  <w:compat>
    <w:compatSetting w:name="compatibilityMode" w:uri="http://schemas.microsoft.com/office/word" w:val="12"/>
  </w:compat>
  <w:rsids>
    <w:rsidRoot w:val="00BE6613"/>
    <w:rsid w:val="001B3D08"/>
    <w:rsid w:val="002A5EB9"/>
    <w:rsid w:val="003011A8"/>
    <w:rsid w:val="00381D15"/>
    <w:rsid w:val="003E36D6"/>
    <w:rsid w:val="00487E49"/>
    <w:rsid w:val="005D1509"/>
    <w:rsid w:val="00665C40"/>
    <w:rsid w:val="006A4094"/>
    <w:rsid w:val="006A5F37"/>
    <w:rsid w:val="006B2284"/>
    <w:rsid w:val="006C052E"/>
    <w:rsid w:val="007629F7"/>
    <w:rsid w:val="0078182A"/>
    <w:rsid w:val="0085427E"/>
    <w:rsid w:val="00860451"/>
    <w:rsid w:val="00996987"/>
    <w:rsid w:val="00B32D0E"/>
    <w:rsid w:val="00BE6613"/>
    <w:rsid w:val="00FB309F"/>
    <w:rsid w:val="00FC6DC2"/>
    <w:rsid w:val="00FF06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26F11E75"/>
  <w15:docId w15:val="{91CB1EA4-88C1-4B3D-86B0-E889212A6D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entury Gothic" w:eastAsia="Droid Sans Fallback" w:hAnsi="Century Gothic" w:cs="Times New Roman"/>
        <w:sz w:val="22"/>
        <w:szCs w:val="22"/>
        <w:lang w:val="en-US" w:eastAsia="en-US" w:bidi="ar-SA"/>
      </w:rPr>
    </w:rPrDefault>
    <w:pPrDefault>
      <w:pPr>
        <w:spacing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uppressAutoHyphens/>
      <w:spacing w:after="160"/>
    </w:pPr>
  </w:style>
  <w:style w:type="paragraph" w:styleId="Heading1">
    <w:name w:val="heading 1"/>
    <w:basedOn w:val="Normal"/>
    <w:next w:val="Normal"/>
    <w:link w:val="Heading1Char"/>
    <w:uiPriority w:val="9"/>
    <w:qFormat/>
    <w:rsid w:val="00B07526"/>
    <w:pPr>
      <w:keepNext/>
      <w:keepLines/>
      <w:spacing w:before="240" w:after="0"/>
      <w:outlineLvl w:val="0"/>
    </w:pPr>
    <w:rPr>
      <w:color w:val="9D3511"/>
      <w:sz w:val="32"/>
      <w:szCs w:val="32"/>
    </w:rPr>
  </w:style>
  <w:style w:type="paragraph" w:styleId="Heading2">
    <w:name w:val="heading 2"/>
    <w:basedOn w:val="Normal"/>
    <w:next w:val="Normal"/>
    <w:link w:val="Heading2Char"/>
    <w:uiPriority w:val="9"/>
    <w:unhideWhenUsed/>
    <w:qFormat/>
    <w:rsid w:val="00B07526"/>
    <w:pPr>
      <w:keepNext/>
      <w:keepLines/>
      <w:spacing w:before="40" w:after="0"/>
      <w:outlineLvl w:val="1"/>
    </w:pPr>
    <w:rPr>
      <w:color w:val="9D3511"/>
      <w:sz w:val="26"/>
      <w:szCs w:val="26"/>
    </w:rPr>
  </w:style>
  <w:style w:type="paragraph" w:styleId="Heading3">
    <w:name w:val="heading 3"/>
    <w:basedOn w:val="Normal"/>
    <w:next w:val="Normal"/>
    <w:link w:val="Heading3Char"/>
    <w:uiPriority w:val="9"/>
    <w:unhideWhenUsed/>
    <w:qFormat/>
    <w:rsid w:val="00116382"/>
    <w:pPr>
      <w:keepNext/>
      <w:keepLines/>
      <w:spacing w:before="40" w:after="0"/>
      <w:outlineLvl w:val="2"/>
    </w:pPr>
    <w:rPr>
      <w:color w:val="68230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uiPriority w:val="99"/>
    <w:unhideWhenUsed/>
    <w:rsid w:val="000C6FAA"/>
    <w:rPr>
      <w:rFonts w:cs="Times New Roman"/>
      <w:color w:val="CC9900"/>
      <w:u w:val="single"/>
    </w:rPr>
  </w:style>
  <w:style w:type="character" w:styleId="FollowedHyperlink">
    <w:name w:val="FollowedHyperlink"/>
    <w:basedOn w:val="DefaultParagraphFont"/>
    <w:uiPriority w:val="99"/>
    <w:semiHidden/>
    <w:unhideWhenUsed/>
    <w:rsid w:val="00B421F6"/>
    <w:rPr>
      <w:rFonts w:cs="Times New Roman"/>
      <w:color w:val="96A9A9"/>
      <w:u w:val="single"/>
    </w:rPr>
  </w:style>
  <w:style w:type="character" w:customStyle="1" w:styleId="Heading1Char">
    <w:name w:val="Heading 1 Char"/>
    <w:basedOn w:val="DefaultParagraphFont"/>
    <w:link w:val="Heading1"/>
    <w:uiPriority w:val="9"/>
    <w:rsid w:val="00B07526"/>
    <w:rPr>
      <w:rFonts w:ascii="Century Gothic" w:hAnsi="Century Gothic"/>
      <w:color w:val="9D3511"/>
      <w:sz w:val="32"/>
      <w:szCs w:val="32"/>
    </w:rPr>
  </w:style>
  <w:style w:type="character" w:customStyle="1" w:styleId="SubtitleChar">
    <w:name w:val="Subtitle Char"/>
    <w:basedOn w:val="DefaultParagraphFont"/>
    <w:link w:val="Subtitle"/>
    <w:uiPriority w:val="11"/>
    <w:rsid w:val="00B07526"/>
    <w:rPr>
      <w:color w:val="5A5A5A"/>
      <w:spacing w:val="15"/>
    </w:rPr>
  </w:style>
  <w:style w:type="character" w:customStyle="1" w:styleId="Heading2Char">
    <w:name w:val="Heading 2 Char"/>
    <w:basedOn w:val="DefaultParagraphFont"/>
    <w:link w:val="Heading2"/>
    <w:uiPriority w:val="9"/>
    <w:rsid w:val="00B07526"/>
    <w:rPr>
      <w:rFonts w:ascii="Century Gothic" w:hAnsi="Century Gothic"/>
      <w:color w:val="9D3511"/>
      <w:sz w:val="26"/>
      <w:szCs w:val="26"/>
    </w:rPr>
  </w:style>
  <w:style w:type="character" w:customStyle="1" w:styleId="Heading3Char">
    <w:name w:val="Heading 3 Char"/>
    <w:basedOn w:val="DefaultParagraphFont"/>
    <w:link w:val="Heading3"/>
    <w:uiPriority w:val="9"/>
    <w:rsid w:val="00116382"/>
    <w:rPr>
      <w:rFonts w:ascii="Century Gothic" w:hAnsi="Century Gothic"/>
      <w:color w:val="68230B"/>
      <w:sz w:val="24"/>
      <w:szCs w:val="24"/>
    </w:rPr>
  </w:style>
  <w:style w:type="character" w:customStyle="1" w:styleId="ListLabel1">
    <w:name w:val="ListLabel 1"/>
    <w:rPr>
      <w:rFonts w:cs="Times New Roman"/>
    </w:rPr>
  </w:style>
  <w:style w:type="character" w:customStyle="1" w:styleId="ListLabel2">
    <w:name w:val="ListLabel 2"/>
    <w:rPr>
      <w:rFonts w:cs="Courier New"/>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sz w:val="24"/>
      <w:szCs w:val="24"/>
    </w:rPr>
  </w:style>
  <w:style w:type="paragraph" w:customStyle="1" w:styleId="Index">
    <w:name w:val="Index"/>
    <w:basedOn w:val="Normal"/>
    <w:pPr>
      <w:suppressLineNumbers/>
    </w:pPr>
    <w:rPr>
      <w:rFonts w:cs="FreeSans"/>
    </w:rPr>
  </w:style>
  <w:style w:type="paragraph" w:styleId="ListParagraph">
    <w:name w:val="List Paragraph"/>
    <w:basedOn w:val="Normal"/>
    <w:uiPriority w:val="34"/>
    <w:qFormat/>
    <w:rsid w:val="004A2B6C"/>
    <w:pPr>
      <w:ind w:left="720"/>
      <w:contextualSpacing/>
    </w:pPr>
  </w:style>
  <w:style w:type="paragraph" w:styleId="NoSpacing">
    <w:name w:val="No Spacing"/>
    <w:uiPriority w:val="1"/>
    <w:qFormat/>
    <w:rsid w:val="00B07526"/>
    <w:pPr>
      <w:suppressAutoHyphens/>
      <w:spacing w:line="240" w:lineRule="auto"/>
    </w:pPr>
  </w:style>
  <w:style w:type="paragraph" w:styleId="Subtitle">
    <w:name w:val="Subtitle"/>
    <w:basedOn w:val="Normal"/>
    <w:next w:val="Normal"/>
    <w:link w:val="SubtitleChar"/>
    <w:uiPriority w:val="11"/>
    <w:qFormat/>
    <w:rsid w:val="00B07526"/>
    <w:rPr>
      <w:color w:val="5A5A5A"/>
      <w:spacing w:val="15"/>
    </w:rPr>
  </w:style>
  <w:style w:type="paragraph" w:customStyle="1" w:styleId="Quotations">
    <w:name w:val="Quotations"/>
    <w:basedOn w:val="Normal"/>
  </w:style>
  <w:style w:type="paragraph" w:styleId="Title">
    <w:name w:val="Title"/>
    <w:basedOn w:val="Heading"/>
  </w:style>
  <w:style w:type="paragraph" w:customStyle="1" w:styleId="TableContents">
    <w:name w:val="Table Contents"/>
    <w:basedOn w:val="Normal"/>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9947492">
      <w:bodyDiv w:val="1"/>
      <w:marLeft w:val="0"/>
      <w:marRight w:val="0"/>
      <w:marTop w:val="0"/>
      <w:marBottom w:val="0"/>
      <w:divBdr>
        <w:top w:val="none" w:sz="0" w:space="0" w:color="auto"/>
        <w:left w:val="none" w:sz="0" w:space="0" w:color="auto"/>
        <w:bottom w:val="none" w:sz="0" w:space="0" w:color="auto"/>
        <w:right w:val="none" w:sz="0" w:space="0" w:color="auto"/>
      </w:divBdr>
    </w:div>
    <w:div w:id="957222308">
      <w:bodyDiv w:val="1"/>
      <w:marLeft w:val="0"/>
      <w:marRight w:val="0"/>
      <w:marTop w:val="0"/>
      <w:marBottom w:val="0"/>
      <w:divBdr>
        <w:top w:val="none" w:sz="0" w:space="0" w:color="auto"/>
        <w:left w:val="none" w:sz="0" w:space="0" w:color="auto"/>
        <w:bottom w:val="none" w:sz="0" w:space="0" w:color="auto"/>
        <w:right w:val="none" w:sz="0" w:space="0" w:color="auto"/>
      </w:divBdr>
    </w:div>
    <w:div w:id="1131559470">
      <w:bodyDiv w:val="1"/>
      <w:marLeft w:val="0"/>
      <w:marRight w:val="0"/>
      <w:marTop w:val="0"/>
      <w:marBottom w:val="0"/>
      <w:divBdr>
        <w:top w:val="none" w:sz="0" w:space="0" w:color="auto"/>
        <w:left w:val="none" w:sz="0" w:space="0" w:color="auto"/>
        <w:bottom w:val="none" w:sz="0" w:space="0" w:color="auto"/>
        <w:right w:val="none" w:sz="0" w:space="0" w:color="auto"/>
      </w:divBdr>
    </w:div>
    <w:div w:id="16614955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objeck@gmail.com" TargetMode="External"/><Relationship Id="rId13" Type="http://schemas.openxmlformats.org/officeDocument/2006/relationships/image" Target="media/image3.png"/><Relationship Id="rId18" Type="http://schemas.openxmlformats.org/officeDocument/2006/relationships/hyperlink" Target="mailto:objeck@gmail.com" TargetMode="External"/><Relationship Id="rId3" Type="http://schemas.openxmlformats.org/officeDocument/2006/relationships/styles" Target="styles.xml"/><Relationship Id="rId7" Type="http://schemas.openxmlformats.org/officeDocument/2006/relationships/hyperlink" Target="http://rosettacode.org/wiki/Category:Objeck" TargetMode="External"/><Relationship Id="rId12" Type="http://schemas.openxmlformats.org/officeDocument/2006/relationships/image" Target="media/image2.png"/><Relationship Id="rId17" Type="http://schemas.openxmlformats.org/officeDocument/2006/relationships/hyperlink" Target="http://stackoverflow.com/questions/1134827/how-do-i-use-a-32-bit-odbc-driver-on-64-bit-server-2008-when-the-installer-doesn" TargetMode="External"/><Relationship Id="rId2" Type="http://schemas.openxmlformats.org/officeDocument/2006/relationships/numbering" Target="numbering.xml"/><Relationship Id="rId16" Type="http://schemas.openxmlformats.org/officeDocument/2006/relationships/hyperlink" Target="http://github.com/objeck/objeck-lang"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objeck.org/" TargetMode="Externa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hyperlink" Target="http://www.iodbc.org/dataspace/iodbc/wiki/iODBC/ODBCMacOSX" TargetMode="External"/><Relationship Id="rId10" Type="http://schemas.openxmlformats.org/officeDocument/2006/relationships/hyperlink" Target="https://sourceforge.net/projects/objeck-lang/files/binarie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mailto:objeck@gmail.com" TargetMode="External"/><Relationship Id="rId14" Type="http://schemas.openxmlformats.org/officeDocument/2006/relationships/hyperlink" Target="http://mac-dev-env.patrickbougie.com/openssl" TargetMode="External"/></Relationships>
</file>

<file path=word/theme/theme1.xml><?xml version="1.0" encoding="utf-8"?>
<a:theme xmlns:a="http://schemas.openxmlformats.org/drawingml/2006/main" name="Ion Boardroom">
  <a:themeElements>
    <a:clrScheme name="Orange Red">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Ion Boardroom">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Boardroom">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8000"/>
                <a:hueMod val="124000"/>
                <a:satMod val="148000"/>
                <a:lumMod val="124000"/>
              </a:schemeClr>
            </a:gs>
            <a:gs pos="100000">
              <a:schemeClr val="phClr">
                <a:shade val="76000"/>
                <a:hueMod val="89000"/>
                <a:satMod val="164000"/>
                <a:lumMod val="56000"/>
              </a:schemeClr>
            </a:gs>
          </a:gsLst>
          <a:path path="circle">
            <a:fillToRect l="45000" t="65000" r="125000" b="100000"/>
          </a:path>
        </a:gradFill>
        <a:blipFill rotWithShape="1">
          <a:blip xmlns:r="http://schemas.openxmlformats.org/officeDocument/2006/relationships">
            <a:duotone>
              <a:schemeClr val="phClr">
                <a:shade val="69000"/>
                <a:hueMod val="91000"/>
                <a:satMod val="164000"/>
                <a:lumMod val="74000"/>
              </a:schemeClr>
              <a:schemeClr val="phClr">
                <a:hueMod val="124000"/>
                <a:satMod val="140000"/>
                <a:lumMod val="142000"/>
              </a:schemeClr>
            </a:duotone>
          </a:blip>
          <a:stretch/>
        </a:blipFill>
      </a:bgFillStyleLst>
    </a:fmtScheme>
  </a:themeElements>
  <a:objectDefaults/>
  <a:extraClrSchemeLst/>
  <a:extLst>
    <a:ext uri="{05A4C25C-085E-4340-85A3-A5531E510DB2}">
      <thm15:themeFamily xmlns:thm15="http://schemas.microsoft.com/office/thememl/2012/main" name="Ion Boardroom" id="{FC33163D-4339-46B1-8EED-24C834239D99}" vid="{B8502691-933B-45FE-8764-BA278511EF27}"/>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8171D7-D44D-4AAA-A528-422330FE40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97</TotalTime>
  <Pages>1</Pages>
  <Words>621</Words>
  <Characters>3544</Characters>
  <Application>Microsoft Office Word</Application>
  <DocSecurity>0</DocSecurity>
  <Lines>29</Lines>
  <Paragraphs>8</Paragraphs>
  <ScaleCrop>false</ScaleCrop>
  <Company/>
  <LinksUpToDate>false</LinksUpToDate>
  <CharactersWithSpaces>4157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Randy Hollines</cp:lastModifiedBy>
  <cp:revision>35</cp:revision>
  <dcterms:created xsi:type="dcterms:W3CDTF">2015-06-05T09:27:00Z</dcterms:created>
  <dcterms:modified xsi:type="dcterms:W3CDTF">2016-11-20T16:24:00Z</dcterms:modified>
  <dc:language>en-US</dc:language>
</cp:coreProperties>
</file>