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CBA42" w14:textId="77777777" w:rsidR="00A463F6" w:rsidRDefault="008E18FB">
      <w:pPr>
        <w:pStyle w:val="Heading1"/>
        <w:rPr>
          <w:rFonts w:ascii="Agency FB" w:hAnsi="Agency FB"/>
          <w:sz w:val="48"/>
          <w:szCs w:val="52"/>
        </w:rPr>
      </w:pPr>
      <w:r>
        <w:rPr>
          <w:rFonts w:ascii="Agency FB" w:hAnsi="Agency FB"/>
          <w:sz w:val="48"/>
          <w:szCs w:val="52"/>
        </w:rPr>
        <w:t>Objeck Programming Language</w:t>
      </w:r>
    </w:p>
    <w:p w14:paraId="4BE25DD4" w14:textId="4559E76B" w:rsidR="00A463F6" w:rsidRDefault="008E18FB">
      <w:pPr>
        <w:pStyle w:val="Subtitle"/>
        <w:rPr>
          <w:sz w:val="20"/>
        </w:rPr>
      </w:pPr>
      <w:r>
        <w:rPr>
          <w:sz w:val="20"/>
        </w:rPr>
        <w:t>v4.1.</w:t>
      </w:r>
      <w:r w:rsidR="000D0203">
        <w:rPr>
          <w:sz w:val="20"/>
        </w:rPr>
        <w:t>4</w:t>
      </w:r>
      <w:r>
        <w:rPr>
          <w:sz w:val="20"/>
        </w:rPr>
        <w:t xml:space="preserve">; </w:t>
      </w:r>
      <w:r w:rsidR="0033596C">
        <w:rPr>
          <w:sz w:val="20"/>
        </w:rPr>
        <w:t xml:space="preserve">December </w:t>
      </w:r>
      <w:r w:rsidR="000D0203">
        <w:rPr>
          <w:sz w:val="20"/>
        </w:rPr>
        <w:t>22</w:t>
      </w:r>
      <w:r>
        <w:rPr>
          <w:sz w:val="20"/>
        </w:rPr>
        <w:t>, 2018</w:t>
      </w:r>
    </w:p>
    <w:p w14:paraId="46365E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ED0DE87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Release notes</w:t>
      </w:r>
    </w:p>
    <w:p w14:paraId="3083BC73" w14:textId="797EF2F0" w:rsidR="00915CC2" w:rsidRDefault="00915CC2" w:rsidP="00915CC2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915CC2">
        <w:rPr>
          <w:rFonts w:ascii="Calibri" w:hAnsi="Calibri" w:cs="Arial"/>
          <w:iCs/>
          <w:szCs w:val="24"/>
        </w:rPr>
        <w:t>Performance, bug and security enhancements.</w:t>
      </w:r>
    </w:p>
    <w:p w14:paraId="163ACCCA" w14:textId="68CF0E90" w:rsidR="00915CC2" w:rsidRDefault="00915CC2" w:rsidP="00915CC2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bookmarkStart w:id="0" w:name="_GoBack"/>
      <w:bookmarkEnd w:id="0"/>
    </w:p>
    <w:p w14:paraId="6A6E9874" w14:textId="6C982718" w:rsidR="00915CC2" w:rsidRPr="00915CC2" w:rsidRDefault="00915CC2" w:rsidP="00915CC2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>
        <w:rPr>
          <w:rFonts w:ascii="Calibri" w:hAnsi="Calibri" w:cs="Arial"/>
          <w:iCs/>
          <w:szCs w:val="24"/>
        </w:rPr>
        <w:t>Highlights:</w:t>
      </w:r>
    </w:p>
    <w:p w14:paraId="48E15720" w14:textId="3173FD8A" w:rsidR="00915CC2" w:rsidRPr="00915CC2" w:rsidRDefault="00915CC2" w:rsidP="00915CC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915CC2">
        <w:rPr>
          <w:rFonts w:ascii="Calibri" w:hAnsi="Calibri" w:cs="Arial"/>
          <w:iCs/>
          <w:szCs w:val="24"/>
        </w:rPr>
        <w:t>VM memory usage reduced by 40%-50% (new)</w:t>
      </w:r>
    </w:p>
    <w:p w14:paraId="07D84E2E" w14:textId="266F1454" w:rsidR="00915CC2" w:rsidRPr="00915CC2" w:rsidRDefault="00915CC2" w:rsidP="00915CC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915CC2">
        <w:rPr>
          <w:rFonts w:ascii="Calibri" w:hAnsi="Calibri" w:cs="Arial"/>
          <w:iCs/>
          <w:szCs w:val="24"/>
        </w:rPr>
        <w:t>General VM tuning and runtime security improvements (new)</w:t>
      </w:r>
    </w:p>
    <w:p w14:paraId="103BEF3D" w14:textId="29B85C2B" w:rsidR="00915CC2" w:rsidRPr="00915CC2" w:rsidRDefault="00915CC2" w:rsidP="00915CC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915CC2">
        <w:rPr>
          <w:rFonts w:ascii="Calibri" w:hAnsi="Calibri" w:cs="Arial"/>
          <w:iCs/>
          <w:szCs w:val="24"/>
        </w:rPr>
        <w:t>Fixed secure socket code for Linux and macOS (fix)</w:t>
      </w:r>
    </w:p>
    <w:p w14:paraId="3E15EFDA" w14:textId="05B0B8A0" w:rsidR="004A1ED5" w:rsidRPr="00915CC2" w:rsidRDefault="00915CC2" w:rsidP="00915CC2">
      <w:pPr>
        <w:pStyle w:val="ListParagraph"/>
        <w:widowControl w:val="0"/>
        <w:numPr>
          <w:ilvl w:val="0"/>
          <w:numId w:val="13"/>
        </w:numPr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iCs/>
          <w:szCs w:val="24"/>
        </w:rPr>
      </w:pPr>
      <w:r w:rsidRPr="00915CC2">
        <w:rPr>
          <w:rFonts w:ascii="Calibri" w:hAnsi="Calibri" w:cs="Arial"/>
          <w:iCs/>
          <w:szCs w:val="24"/>
        </w:rPr>
        <w:t>Resolved compiler issue impacting the '</w:t>
      </w:r>
      <w:proofErr w:type="spellStart"/>
      <w:r w:rsidRPr="00915CC2">
        <w:rPr>
          <w:rFonts w:ascii="Calibri" w:hAnsi="Calibri" w:cs="Arial"/>
          <w:iCs/>
          <w:szCs w:val="24"/>
        </w:rPr>
        <w:t>Query.Structured</w:t>
      </w:r>
      <w:proofErr w:type="spellEnd"/>
      <w:r w:rsidRPr="00915CC2">
        <w:rPr>
          <w:rFonts w:ascii="Calibri" w:hAnsi="Calibri" w:cs="Arial"/>
          <w:iCs/>
          <w:szCs w:val="24"/>
        </w:rPr>
        <w:t>' library (fix)</w:t>
      </w:r>
    </w:p>
    <w:p w14:paraId="392AC561" w14:textId="77777777" w:rsidR="00915CC2" w:rsidRDefault="00915CC2" w:rsidP="00915CC2">
      <w:pPr>
        <w:widowControl w:val="0"/>
        <w:tabs>
          <w:tab w:val="left" w:pos="22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7A67CD1D" w14:textId="631B76DA" w:rsidR="00A463F6" w:rsidRPr="004A1ED5" w:rsidRDefault="008E18FB" w:rsidP="004A1ED5">
      <w:r>
        <w:rPr>
          <w:rFonts w:ascii="Calibri" w:hAnsi="Calibri" w:cs="Calibri"/>
        </w:rPr>
        <w:t xml:space="preserve">Please refer to the </w:t>
      </w:r>
      <w:hyperlink r:id="rId5">
        <w:r>
          <w:rPr>
            <w:rStyle w:val="InternetLink"/>
            <w:rFonts w:ascii="Calibri" w:hAnsi="Calibri" w:cs="Calibri"/>
          </w:rPr>
          <w:t>project website</w:t>
        </w:r>
      </w:hyperlink>
      <w:r>
        <w:rPr>
          <w:rFonts w:ascii="Calibri" w:hAnsi="Calibri" w:cs="Calibri"/>
        </w:rPr>
        <w:t xml:space="preserve"> for additional information about the language. The Programmer’s Guide is located the “doc” directory. Additional examples are available on the </w:t>
      </w:r>
      <w:hyperlink r:id="rId6">
        <w:r>
          <w:rPr>
            <w:rStyle w:val="InternetLink"/>
            <w:rFonts w:ascii="Calibri" w:hAnsi="Calibri" w:cs="Calibri"/>
          </w:rPr>
          <w:t>Rosetta Code website</w:t>
        </w:r>
      </w:hyperlink>
      <w:r>
        <w:rPr>
          <w:rFonts w:ascii="Calibri" w:hAnsi="Calibri" w:cs="Calibri"/>
        </w:rPr>
        <w:t xml:space="preserve">. Please submit bugs to </w:t>
      </w:r>
      <w:hyperlink r:id="rId7">
        <w:r>
          <w:rPr>
            <w:rStyle w:val="InternetLink"/>
            <w:rFonts w:ascii="Calibri" w:hAnsi="Calibri" w:cs="Calibri"/>
          </w:rPr>
          <w:t>objeck@gmail.com</w:t>
        </w:r>
      </w:hyperlink>
      <w:hyperlink r:id="rId8">
        <w:r>
          <w:rPr>
            <w:rFonts w:ascii="Calibri" w:hAnsi="Calibri" w:cs="Calibri"/>
          </w:rPr>
          <w:t>, bug reports are greatly appreciated!!</w:t>
        </w:r>
      </w:hyperlink>
    </w:p>
    <w:p w14:paraId="7B34C8E5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Package directories</w:t>
      </w:r>
    </w:p>
    <w:p w14:paraId="330BE0AB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bin/ – compiler, debugger and VM </w:t>
      </w:r>
    </w:p>
    <w:p w14:paraId="69B6D41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 – general documentation</w:t>
      </w:r>
    </w:p>
    <w:p w14:paraId="25F44E2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</w:t>
      </w:r>
      <w:proofErr w:type="spellStart"/>
      <w:r>
        <w:rPr>
          <w:rFonts w:ascii="Calibri" w:hAnsi="Calibri" w:cs="Arial"/>
          <w:szCs w:val="24"/>
        </w:rPr>
        <w:t>api</w:t>
      </w:r>
      <w:proofErr w:type="spellEnd"/>
      <w:r>
        <w:rPr>
          <w:rFonts w:ascii="Calibri" w:hAnsi="Calibri" w:cs="Arial"/>
          <w:szCs w:val="24"/>
        </w:rPr>
        <w:t>/ – class library documentation</w:t>
      </w:r>
    </w:p>
    <w:p w14:paraId="2866098D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doc/syntax – files to enable syntax highlighting for supported editors</w:t>
      </w:r>
    </w:p>
    <w:p w14:paraId="6D893D96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 – source code examples including a 2D game</w:t>
      </w:r>
    </w:p>
    <w:p w14:paraId="450C9BC1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examples/doc – source code for self-documentation system</w:t>
      </w:r>
    </w:p>
    <w:p w14:paraId="0FC0031F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examples/tiny – “tiny” language compiler and VM</w:t>
      </w:r>
    </w:p>
    <w:p w14:paraId="54448517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 – supporting language libraries </w:t>
      </w:r>
    </w:p>
    <w:p w14:paraId="63B2B279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lib/native/ – native OS shared libraries </w:t>
      </w:r>
    </w:p>
    <w:p w14:paraId="5975B41B" w14:textId="77777777" w:rsidR="00A463F6" w:rsidRDefault="008E18FB">
      <w:pPr>
        <w:widowControl w:val="0"/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lib/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  <w:r>
        <w:rPr>
          <w:rFonts w:ascii="Calibri" w:hAnsi="Calibri" w:cs="Arial"/>
          <w:szCs w:val="24"/>
        </w:rPr>
        <w:t>/ – host SDL shared libraries</w:t>
      </w:r>
    </w:p>
    <w:p w14:paraId="138B5C15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6458572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Compiling and executing programs</w:t>
      </w:r>
    </w:p>
    <w:p w14:paraId="2C14AF50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In order to compile programs outside of the “bin” directory the “OBJECK_LIB_PATH” environment variable must be set. When this variable is set all library files must be in the directory specified. </w:t>
      </w:r>
    </w:p>
    <w:p w14:paraId="30966DB9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5FC2DFF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If the Windows installer is used these variables will be automatically set after the system is restarted. For Debian and </w:t>
      </w:r>
      <w:proofErr w:type="gramStart"/>
      <w:r>
        <w:rPr>
          <w:rFonts w:ascii="Calibri" w:hAnsi="Calibri" w:cs="Arial"/>
          <w:szCs w:val="24"/>
        </w:rPr>
        <w:t>Ubuntu</w:t>
      </w:r>
      <w:proofErr w:type="gramEnd"/>
      <w:r>
        <w:rPr>
          <w:rFonts w:ascii="Calibri" w:hAnsi="Calibri" w:cs="Arial"/>
          <w:szCs w:val="24"/>
        </w:rPr>
        <w:t xml:space="preserve"> the location of the files is fixed by the installer so no variables are needed.</w:t>
      </w:r>
    </w:p>
    <w:p w14:paraId="067D56AC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1172BF75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To manually setting the environment paths in Windows:</w:t>
      </w:r>
    </w:p>
    <w:p w14:paraId="7A279D1A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set </w:t>
      </w:r>
      <w:bookmarkStart w:id="1" w:name="__DdeLink__299_2284694977"/>
      <w:r>
        <w:rPr>
          <w:rFonts w:ascii="Calibri" w:hAnsi="Calibri" w:cs="Arial"/>
          <w:szCs w:val="24"/>
        </w:rPr>
        <w:t>OBJECK_LIB</w:t>
      </w:r>
      <w:bookmarkEnd w:id="1"/>
      <w:r>
        <w:rPr>
          <w:rFonts w:ascii="Calibri" w:hAnsi="Calibri" w:cs="Arial"/>
          <w:szCs w:val="24"/>
        </w:rPr>
        <w:t>_PATH=C:\Users\&lt;account&gt;\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</w:t>
      </w:r>
    </w:p>
    <w:p w14:paraId="5CC2F816" w14:textId="77777777" w:rsidR="00A463F6" w:rsidRDefault="008E18FB">
      <w:pPr>
        <w:widowControl w:val="0"/>
        <w:numPr>
          <w:ilvl w:val="0"/>
          <w:numId w:val="1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set PATH=%PATH</w:t>
      </w:r>
      <w:proofErr w:type="gramStart"/>
      <w:r>
        <w:rPr>
          <w:rFonts w:ascii="Calibri" w:hAnsi="Calibri" w:cs="Arial"/>
          <w:szCs w:val="24"/>
        </w:rPr>
        <w:t>%;C:\</w:t>
      </w:r>
      <w:proofErr w:type="gramEnd"/>
      <w:r>
        <w:rPr>
          <w:rFonts w:ascii="Calibri" w:hAnsi="Calibri" w:cs="Arial"/>
          <w:szCs w:val="24"/>
        </w:rPr>
        <w:t xml:space="preserve">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 xml:space="preserve">\bin; C:\ Users\&lt;account&gt;\ 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\lib\</w:t>
      </w:r>
      <w:proofErr w:type="spellStart"/>
      <w:r>
        <w:rPr>
          <w:rFonts w:ascii="Calibri" w:hAnsi="Calibri" w:cs="Arial"/>
          <w:szCs w:val="24"/>
        </w:rPr>
        <w:t>sdl</w:t>
      </w:r>
      <w:proofErr w:type="spellEnd"/>
    </w:p>
    <w:p w14:paraId="3EB457C2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2797794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To manually setting the environment paths in macOS and Linux:</w:t>
      </w:r>
    </w:p>
    <w:p w14:paraId="79157847" w14:textId="77777777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>export PATH=$PATH:/home/&lt;account&gt;/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/bin</w:t>
      </w:r>
    </w:p>
    <w:p w14:paraId="47B43EEB" w14:textId="1E293384" w:rsidR="00A463F6" w:rsidRDefault="008E18FB">
      <w:pPr>
        <w:widowControl w:val="0"/>
        <w:numPr>
          <w:ilvl w:val="0"/>
          <w:numId w:val="9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</w:pPr>
      <w:r>
        <w:rPr>
          <w:rFonts w:ascii="Calibri" w:hAnsi="Calibri" w:cs="Arial"/>
          <w:szCs w:val="24"/>
        </w:rPr>
        <w:t xml:space="preserve">export </w:t>
      </w:r>
      <w:r w:rsidR="004059C3">
        <w:rPr>
          <w:rFonts w:ascii="Calibri" w:hAnsi="Calibri" w:cs="Arial"/>
          <w:szCs w:val="24"/>
        </w:rPr>
        <w:t>OBJECK_LIB_PATH</w:t>
      </w:r>
      <w:r>
        <w:rPr>
          <w:rFonts w:ascii="Calibri" w:hAnsi="Calibri" w:cs="Arial"/>
          <w:szCs w:val="24"/>
        </w:rPr>
        <w:t>=/home/&lt;account&gt;/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/lib</w:t>
      </w:r>
    </w:p>
    <w:p w14:paraId="68DE926A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</w:p>
    <w:p w14:paraId="3DA3CC91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Simple compile/execute:</w:t>
      </w:r>
    </w:p>
    <w:p w14:paraId="4FEBAB45" w14:textId="77777777" w:rsidR="00A463F6" w:rsidRDefault="008E18FB">
      <w:pPr>
        <w:widowControl w:val="0"/>
        <w:numPr>
          <w:ilvl w:val="0"/>
          <w:numId w:val="2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hello.obs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1F1652AE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ab/>
      </w:r>
      <w:r>
        <w:rPr>
          <w:rFonts w:ascii="Calibri" w:hAnsi="Calibri" w:cs="Arial"/>
          <w:szCs w:val="24"/>
        </w:rPr>
        <w:tab/>
        <w:t xml:space="preserve">–OR- </w:t>
      </w:r>
    </w:p>
    <w:p w14:paraId="366EA42B" w14:textId="77777777" w:rsidR="00A463F6" w:rsidRDefault="008E18FB">
      <w:pPr>
        <w:widowControl w:val="0"/>
        <w:numPr>
          <w:ilvl w:val="0"/>
          <w:numId w:val="3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'C:\Program Files\Objeck\</w:t>
      </w:r>
      <w:proofErr w:type="spellStart"/>
      <w:r>
        <w:rPr>
          <w:rFonts w:ascii="Calibri" w:hAnsi="Calibri" w:cs="Arial"/>
          <w:szCs w:val="24"/>
        </w:rPr>
        <w:t>objeck-lang</w:t>
      </w:r>
      <w:proofErr w:type="spellEnd"/>
      <w:r>
        <w:rPr>
          <w:rFonts w:ascii="Calibri" w:hAnsi="Calibri" w:cs="Arial"/>
          <w:szCs w:val="24"/>
        </w:rPr>
        <w:t>\examples\</w:t>
      </w:r>
      <w:proofErr w:type="spellStart"/>
      <w:r>
        <w:rPr>
          <w:rFonts w:ascii="Calibri" w:hAnsi="Calibri" w:cs="Arial"/>
          <w:szCs w:val="24"/>
        </w:rPr>
        <w:t>encrypt.obs</w:t>
      </w:r>
      <w:proofErr w:type="spellEnd"/>
      <w:r>
        <w:rPr>
          <w:rFonts w:ascii="Calibri" w:hAnsi="Calibri" w:cs="Arial"/>
          <w:szCs w:val="24"/>
        </w:rPr>
        <w:t xml:space="preserve">' -lib </w:t>
      </w:r>
      <w:proofErr w:type="spellStart"/>
      <w:r>
        <w:rPr>
          <w:rFonts w:ascii="Calibri" w:hAnsi="Calibri" w:cs="Arial"/>
          <w:szCs w:val="24"/>
        </w:rPr>
        <w:t>encrypt.obl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4D9CDFFC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hello.obe</w:t>
      </w:r>
      <w:proofErr w:type="spellEnd"/>
    </w:p>
    <w:p w14:paraId="1649A2A3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21F103C2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Compile/execute for code that has library dependencies:</w:t>
      </w:r>
    </w:p>
    <w:p w14:paraId="3629FA53" w14:textId="77777777" w:rsidR="00A463F6" w:rsidRDefault="008E18FB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1.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obc</w:t>
      </w:r>
      <w:proofErr w:type="spell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src</w:t>
      </w:r>
      <w:proofErr w:type="spellEnd"/>
      <w:r>
        <w:rPr>
          <w:rFonts w:ascii="Calibri" w:hAnsi="Calibri" w:cs="Arial"/>
          <w:szCs w:val="24"/>
        </w:rPr>
        <w:t xml:space="preserve"> ..\examples\</w:t>
      </w:r>
      <w:proofErr w:type="spellStart"/>
      <w:r>
        <w:rPr>
          <w:rFonts w:ascii="Calibri" w:hAnsi="Calibri" w:cs="Arial"/>
          <w:szCs w:val="24"/>
        </w:rPr>
        <w:t>xml_path.obs</w:t>
      </w:r>
      <w:proofErr w:type="spellEnd"/>
      <w:r>
        <w:rPr>
          <w:rFonts w:ascii="Calibri" w:hAnsi="Calibri" w:cs="Arial"/>
          <w:szCs w:val="24"/>
        </w:rPr>
        <w:t xml:space="preserve"> -lib </w:t>
      </w:r>
      <w:proofErr w:type="spellStart"/>
      <w:proofErr w:type="gramStart"/>
      <w:r>
        <w:rPr>
          <w:rFonts w:ascii="Calibri" w:hAnsi="Calibri" w:cs="Arial"/>
          <w:szCs w:val="24"/>
        </w:rPr>
        <w:t>collect.obl,xml.obl</w:t>
      </w:r>
      <w:proofErr w:type="spellEnd"/>
      <w:proofErr w:type="gramEnd"/>
      <w:r>
        <w:rPr>
          <w:rFonts w:ascii="Calibri" w:hAnsi="Calibri" w:cs="Arial"/>
          <w:szCs w:val="24"/>
        </w:rPr>
        <w:t xml:space="preserve"> -</w:t>
      </w:r>
      <w:proofErr w:type="spellStart"/>
      <w:r>
        <w:rPr>
          <w:rFonts w:ascii="Calibri" w:hAnsi="Calibri" w:cs="Arial"/>
          <w:szCs w:val="24"/>
        </w:rPr>
        <w:t>dest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xml_path.obe</w:t>
      </w:r>
      <w:proofErr w:type="spellEnd"/>
    </w:p>
    <w:p w14:paraId="03751B9F" w14:textId="77777777" w:rsidR="00A463F6" w:rsidRDefault="008E18FB">
      <w:pPr>
        <w:widowControl w:val="0"/>
        <w:spacing w:after="0" w:line="240" w:lineRule="auto"/>
        <w:ind w:left="720" w:hanging="360"/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2.</w:t>
      </w:r>
      <w:r>
        <w:rPr>
          <w:rFonts w:ascii="Calibri" w:hAnsi="Calibri" w:cs="Arial"/>
          <w:szCs w:val="24"/>
        </w:rPr>
        <w:tab/>
      </w:r>
      <w:proofErr w:type="spellStart"/>
      <w:r>
        <w:rPr>
          <w:rFonts w:ascii="Calibri" w:hAnsi="Calibri" w:cs="Arial"/>
          <w:szCs w:val="24"/>
        </w:rPr>
        <w:t>obr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xml.obe</w:t>
      </w:r>
      <w:proofErr w:type="spellEnd"/>
      <w:r>
        <w:rPr>
          <w:rFonts w:ascii="Calibri" w:hAnsi="Calibri" w:cs="Arial"/>
          <w:szCs w:val="24"/>
        </w:rPr>
        <w:t xml:space="preserve"> </w:t>
      </w:r>
    </w:p>
    <w:p w14:paraId="3EB15198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393FBDA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For OS X (10.9 or greater), you’ll need to install OpenSSL in order to use encryption APIs as well as </w:t>
      </w:r>
      <w:proofErr w:type="spellStart"/>
      <w:r>
        <w:rPr>
          <w:rFonts w:ascii="Calibri" w:hAnsi="Calibri" w:cs="Arial"/>
          <w:szCs w:val="24"/>
        </w:rPr>
        <w:t>iODBC</w:t>
      </w:r>
      <w:proofErr w:type="spellEnd"/>
      <w:r>
        <w:rPr>
          <w:rFonts w:ascii="Calibri" w:hAnsi="Calibri" w:cs="Arial"/>
          <w:szCs w:val="24"/>
        </w:rPr>
        <w:t xml:space="preserve"> to enable database support. Please refer to the following </w:t>
      </w:r>
      <w:hyperlink r:id="rId9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OpenSSL directions and this </w:t>
      </w:r>
      <w:hyperlink r:id="rId10">
        <w:r>
          <w:rPr>
            <w:rStyle w:val="InternetLink"/>
            <w:rFonts w:ascii="Calibri" w:hAnsi="Calibri" w:cs="Arial"/>
            <w:szCs w:val="24"/>
          </w:rPr>
          <w:t>link</w:t>
        </w:r>
      </w:hyperlink>
      <w:r>
        <w:rPr>
          <w:rFonts w:ascii="Calibri" w:hAnsi="Calibri" w:cs="Arial"/>
          <w:szCs w:val="24"/>
        </w:rPr>
        <w:t xml:space="preserve"> for about ODBC support.</w:t>
      </w:r>
    </w:p>
    <w:p w14:paraId="4F31A68C" w14:textId="77777777" w:rsidR="00A463F6" w:rsidRDefault="00A463F6">
      <w:pPr>
        <w:widowControl w:val="0"/>
        <w:spacing w:after="0" w:line="240" w:lineRule="auto"/>
        <w:rPr>
          <w:rFonts w:ascii="Calibri" w:hAnsi="Calibri" w:cs="Arial"/>
          <w:szCs w:val="24"/>
        </w:rPr>
      </w:pPr>
    </w:p>
    <w:p w14:paraId="3ECF2638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SDL Support</w:t>
      </w:r>
    </w:p>
    <w:p w14:paraId="2BFA189F" w14:textId="565C9C5B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 xml:space="preserve">The 2D gaming framework is built around </w:t>
      </w:r>
      <w:hyperlink r:id="rId11" w:history="1">
        <w:r w:rsidRPr="0078572F">
          <w:rPr>
            <w:rStyle w:val="Hyperlink"/>
            <w:rFonts w:ascii="Calibri" w:hAnsi="Calibri" w:cs="Calibri"/>
          </w:rPr>
          <w:t>SDL</w:t>
        </w:r>
        <w:r w:rsidR="0078572F" w:rsidRPr="0078572F">
          <w:rPr>
            <w:rStyle w:val="Hyperlink"/>
            <w:rFonts w:ascii="Calibri" w:hAnsi="Calibri" w:cs="Calibri"/>
          </w:rPr>
          <w:t>2</w:t>
        </w:r>
      </w:hyperlink>
      <w:r w:rsidR="003A1570">
        <w:rPr>
          <w:rFonts w:ascii="Calibri" w:hAnsi="Calibri" w:cs="Calibri"/>
        </w:rPr>
        <w:t xml:space="preserve"> (&gt;=2.0.9)</w:t>
      </w:r>
      <w:r>
        <w:rPr>
          <w:rFonts w:ascii="Calibri" w:hAnsi="Calibri" w:cs="Calibri"/>
        </w:rPr>
        <w:t>. The Windows distributions contains required DLLs. Support for other platforms is below.</w:t>
      </w:r>
    </w:p>
    <w:p w14:paraId="348F6347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Linux:</w:t>
      </w:r>
    </w:p>
    <w:p w14:paraId="7BE07A9F" w14:textId="77777777" w:rsidR="00A463F6" w:rsidRDefault="008E18FB">
      <w:pPr>
        <w:widowControl w:val="0"/>
        <w:numPr>
          <w:ilvl w:val="0"/>
          <w:numId w:val="7"/>
        </w:num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Calibri"/>
          <w:szCs w:val="24"/>
        </w:rPr>
      </w:pPr>
      <w:proofErr w:type="spellStart"/>
      <w:r>
        <w:rPr>
          <w:rFonts w:ascii="Calibri" w:hAnsi="Calibri" w:cs="Calibri"/>
          <w:szCs w:val="24"/>
        </w:rPr>
        <w:t>sudo</w:t>
      </w:r>
      <w:proofErr w:type="spellEnd"/>
      <w:r>
        <w:rPr>
          <w:rFonts w:ascii="Calibri" w:hAnsi="Calibri" w:cs="Calibri"/>
          <w:szCs w:val="24"/>
        </w:rPr>
        <w:t xml:space="preserve"> apt install libsdl1.2debian libsdl-gfx1.2-5 libsdl-gfx1.2-dev libsdl-gfx1.2-doc libsdl-image1.2 libsdl-image1.2-dbg libsdl-image1.2-dev libsdl-mixer1.2 libsdl-mixer1.2-dbg libsdl-mixer1.2-dev libsdl-net1.2 libsdl-net1.2-dbg libsdl-net1.2-dev libsdl-sound1.2 libsdl-sound1.2-dev libsdl-ttf2.0-0 libsdl-ttf2.0-dev</w:t>
      </w:r>
    </w:p>
    <w:p w14:paraId="6DCD322D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ind w:left="720"/>
        <w:rPr>
          <w:rFonts w:ascii="Calibri" w:hAnsi="Calibri" w:cs="Calibri"/>
          <w:szCs w:val="24"/>
        </w:rPr>
      </w:pPr>
    </w:p>
    <w:p w14:paraId="740AD178" w14:textId="77777777" w:rsidR="00A463F6" w:rsidRDefault="008E18FB">
      <w:pPr>
        <w:rPr>
          <w:rFonts w:ascii="Calibri" w:hAnsi="Calibri" w:cs="Calibri"/>
        </w:rPr>
      </w:pPr>
      <w:r>
        <w:rPr>
          <w:rFonts w:ascii="Calibri" w:hAnsi="Calibri" w:cs="Calibri"/>
        </w:rPr>
        <w:t>For macOS:</w:t>
      </w:r>
    </w:p>
    <w:p w14:paraId="5E12E2CD" w14:textId="249F02AE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  <w:szCs w:val="24"/>
        </w:rPr>
        <w:t xml:space="preserve">Refer to this </w:t>
      </w:r>
      <w:hyperlink r:id="rId12">
        <w:r>
          <w:rPr>
            <w:rStyle w:val="InternetLink"/>
            <w:rFonts w:ascii="Calibri" w:hAnsi="Calibri" w:cs="Calibri"/>
            <w:szCs w:val="24"/>
          </w:rPr>
          <w:t>link</w:t>
        </w:r>
      </w:hyperlink>
      <w:r>
        <w:rPr>
          <w:rFonts w:ascii="Calibri" w:hAnsi="Calibri" w:cs="Calibri"/>
          <w:szCs w:val="24"/>
        </w:rPr>
        <w:t xml:space="preserve"> for core SDL2</w:t>
      </w:r>
      <w:r w:rsidR="0078572F">
        <w:rPr>
          <w:rFonts w:ascii="Calibri" w:hAnsi="Calibri" w:cs="Calibri"/>
          <w:szCs w:val="24"/>
        </w:rPr>
        <w:t xml:space="preserve"> libraries. Ensure you download </w:t>
      </w:r>
      <w:r w:rsidR="0078572F">
        <w:rPr>
          <w:rFonts w:ascii="Calibri" w:hAnsi="Calibri" w:cs="Calibri"/>
        </w:rPr>
        <w:t>2.0.9</w:t>
      </w:r>
      <w:r w:rsidR="0078572F">
        <w:rPr>
          <w:rFonts w:ascii="Calibri" w:hAnsi="Calibri" w:cs="Calibri"/>
          <w:szCs w:val="24"/>
        </w:rPr>
        <w:t xml:space="preserve"> or greater.</w:t>
      </w:r>
    </w:p>
    <w:p w14:paraId="1593B635" w14:textId="77777777" w:rsidR="00A463F6" w:rsidRDefault="008E18FB">
      <w:pPr>
        <w:pStyle w:val="ListParagraph"/>
        <w:numPr>
          <w:ilvl w:val="0"/>
          <w:numId w:val="8"/>
        </w:numPr>
      </w:pPr>
      <w:r>
        <w:rPr>
          <w:rFonts w:ascii="Calibri" w:hAnsi="Calibri" w:cs="Calibri"/>
        </w:rPr>
        <w:t xml:space="preserve">Other libraries for </w:t>
      </w:r>
      <w:hyperlink r:id="rId13">
        <w:r>
          <w:rPr>
            <w:rStyle w:val="InternetLink"/>
            <w:rFonts w:ascii="Calibri" w:hAnsi="Calibri" w:cs="Calibri"/>
          </w:rPr>
          <w:t>images</w:t>
        </w:r>
      </w:hyperlink>
      <w:r>
        <w:rPr>
          <w:rFonts w:ascii="Calibri" w:hAnsi="Calibri" w:cs="Calibri"/>
        </w:rPr>
        <w:t xml:space="preserve">, </w:t>
      </w:r>
      <w:hyperlink r:id="rId14">
        <w:r>
          <w:rPr>
            <w:rStyle w:val="InternetLink"/>
            <w:rFonts w:ascii="Calibri" w:hAnsi="Calibri" w:cs="Calibri"/>
          </w:rPr>
          <w:t>fonts</w:t>
        </w:r>
      </w:hyperlink>
      <w:r>
        <w:rPr>
          <w:rFonts w:ascii="Calibri" w:hAnsi="Calibri" w:cs="Calibri"/>
        </w:rPr>
        <w:t xml:space="preserve"> and </w:t>
      </w:r>
      <w:hyperlink r:id="rId15">
        <w:r>
          <w:rPr>
            <w:rStyle w:val="InternetLink"/>
            <w:rFonts w:ascii="Calibri" w:hAnsi="Calibri" w:cs="Calibri"/>
          </w:rPr>
          <w:t>sound</w:t>
        </w:r>
      </w:hyperlink>
      <w:r>
        <w:rPr>
          <w:rFonts w:ascii="Calibri" w:hAnsi="Calibri" w:cs="Calibri"/>
        </w:rPr>
        <w:t xml:space="preserve"> are required. These libraries may need to be resigned for example “cd /Library/Frameworks/SDL2_mixer.framework;</w:t>
      </w:r>
      <w:r>
        <w:t xml:space="preserve"> </w:t>
      </w:r>
      <w:r>
        <w:rPr>
          <w:rFonts w:ascii="Calibri" w:hAnsi="Calibri" w:cs="Calibri"/>
        </w:rPr>
        <w:t xml:space="preserve">codesign -f -s - SDL2_mixer”. </w:t>
      </w:r>
    </w:p>
    <w:p w14:paraId="5EC1B9A9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Source code</w:t>
      </w:r>
    </w:p>
    <w:p w14:paraId="48FC8141" w14:textId="77777777" w:rsidR="00A463F6" w:rsidRDefault="008E18FB">
      <w:pPr>
        <w:widowControl w:val="0"/>
        <w:spacing w:after="0" w:line="240" w:lineRule="auto"/>
      </w:pPr>
      <w:r>
        <w:rPr>
          <w:rFonts w:ascii="Calibri" w:hAnsi="Calibri" w:cs="Arial"/>
          <w:szCs w:val="24"/>
        </w:rPr>
        <w:t xml:space="preserve">The Objeck source repository is located </w:t>
      </w:r>
      <w:hyperlink r:id="rId16">
        <w:r>
          <w:rPr>
            <w:rStyle w:val="InternetLink"/>
            <w:rFonts w:ascii="Calibri" w:hAnsi="Calibri" w:cs="Arial"/>
            <w:szCs w:val="24"/>
          </w:rPr>
          <w:t>here</w:t>
        </w:r>
      </w:hyperlink>
      <w:r>
        <w:rPr>
          <w:rFonts w:ascii="Calibri" w:hAnsi="Calibri" w:cs="Arial"/>
          <w:szCs w:val="24"/>
        </w:rPr>
        <w:t xml:space="preserve"> and the source can be fetch using the following command GIT command:</w:t>
      </w:r>
    </w:p>
    <w:p w14:paraId="19F773EE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proofErr w:type="spellStart"/>
      <w:r>
        <w:rPr>
          <w:rFonts w:ascii="Calibri" w:hAnsi="Calibri" w:cs="Arial"/>
          <w:szCs w:val="24"/>
        </w:rPr>
        <w:t>mkdir</w:t>
      </w:r>
      <w:proofErr w:type="spellEnd"/>
      <w:r>
        <w:rPr>
          <w:rFonts w:ascii="Calibri" w:hAnsi="Calibri" w:cs="Arial"/>
          <w:szCs w:val="24"/>
        </w:rPr>
        <w:t xml:space="preserve">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452738B8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cd </w:t>
      </w:r>
      <w:proofErr w:type="spellStart"/>
      <w:r>
        <w:rPr>
          <w:rFonts w:ascii="Calibri" w:hAnsi="Calibri" w:cs="Arial"/>
          <w:szCs w:val="24"/>
        </w:rPr>
        <w:t>objeck</w:t>
      </w:r>
      <w:proofErr w:type="spellEnd"/>
    </w:p>
    <w:p w14:paraId="0CB7BAB9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 xml:space="preserve">git </w:t>
      </w:r>
      <w:proofErr w:type="spellStart"/>
      <w:r>
        <w:rPr>
          <w:rFonts w:ascii="Calibri" w:hAnsi="Calibri" w:cs="Arial"/>
          <w:szCs w:val="24"/>
        </w:rPr>
        <w:t>init</w:t>
      </w:r>
      <w:proofErr w:type="spellEnd"/>
    </w:p>
    <w:p w14:paraId="7F82F071" w14:textId="77777777" w:rsidR="00A463F6" w:rsidRDefault="008E18FB">
      <w:pPr>
        <w:pStyle w:val="ListParagraph"/>
        <w:numPr>
          <w:ilvl w:val="0"/>
          <w:numId w:val="5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git clone https://github.com/objeck/objeck-lang.git</w:t>
      </w:r>
    </w:p>
    <w:p w14:paraId="5D4F29D1" w14:textId="77777777" w:rsidR="00A463F6" w:rsidRDefault="00A463F6">
      <w:pPr>
        <w:widowControl w:val="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spacing w:after="0" w:line="240" w:lineRule="auto"/>
        <w:rPr>
          <w:rFonts w:ascii="Calibri" w:hAnsi="Calibri" w:cs="Arial"/>
          <w:b/>
          <w:bCs/>
          <w:iCs/>
          <w:szCs w:val="24"/>
        </w:rPr>
      </w:pPr>
    </w:p>
    <w:p w14:paraId="4104200D" w14:textId="77777777" w:rsidR="00A463F6" w:rsidRDefault="008E18FB">
      <w:pPr>
        <w:pStyle w:val="Heading2"/>
        <w:rPr>
          <w:sz w:val="24"/>
        </w:rPr>
      </w:pPr>
      <w:r>
        <w:rPr>
          <w:sz w:val="24"/>
        </w:rPr>
        <w:t>Known bugs and limitations</w:t>
      </w:r>
    </w:p>
    <w:p w14:paraId="564E667E" w14:textId="77777777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 xml:space="preserve">On 32-bit Windows, the ODBC driver must be a 32-bit for </w:t>
      </w:r>
      <w:hyperlink r:id="rId17">
        <w:r>
          <w:rPr>
            <w:rStyle w:val="InternetLink"/>
            <w:rFonts w:ascii="Calibri" w:hAnsi="Calibri" w:cs="Arial"/>
            <w:szCs w:val="24"/>
          </w:rPr>
          <w:t>compatibility</w:t>
        </w:r>
      </w:hyperlink>
      <w:r>
        <w:rPr>
          <w:rFonts w:ascii="Calibri" w:hAnsi="Calibri" w:cs="Arial"/>
          <w:szCs w:val="24"/>
        </w:rPr>
        <w:t xml:space="preserve">. </w:t>
      </w:r>
    </w:p>
    <w:p w14:paraId="18BECC76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The XML parser class does not support DTDs or DOCTYPE tags</w:t>
      </w:r>
    </w:p>
    <w:p w14:paraId="6AB698CA" w14:textId="77777777" w:rsidR="00A463F6" w:rsidRDefault="008E18FB">
      <w:pPr>
        <w:pStyle w:val="ListParagraph"/>
        <w:numPr>
          <w:ilvl w:val="0"/>
          <w:numId w:val="4"/>
        </w:numPr>
        <w:rPr>
          <w:rFonts w:ascii="Calibri" w:hAnsi="Calibri" w:cs="Arial"/>
          <w:szCs w:val="24"/>
        </w:rPr>
      </w:pPr>
      <w:r>
        <w:rPr>
          <w:rFonts w:ascii="Calibri" w:hAnsi="Calibri" w:cs="Arial"/>
          <w:szCs w:val="24"/>
        </w:rPr>
        <w:t>By design, the regular expression class performs greedy pattern matching.</w:t>
      </w:r>
    </w:p>
    <w:p w14:paraId="7A1079FC" w14:textId="68BBF6B3" w:rsidR="00A463F6" w:rsidRDefault="008E18FB">
      <w:pPr>
        <w:pStyle w:val="ListParagraph"/>
        <w:numPr>
          <w:ilvl w:val="0"/>
          <w:numId w:val="4"/>
        </w:numPr>
      </w:pPr>
      <w:r>
        <w:rPr>
          <w:rFonts w:ascii="Calibri" w:hAnsi="Calibri" w:cs="Arial"/>
          <w:szCs w:val="24"/>
        </w:rPr>
        <w:t>All unit tests executed successfully but I'm sure there</w:t>
      </w:r>
      <w:r w:rsidR="0033596C">
        <w:rPr>
          <w:rFonts w:ascii="Calibri" w:hAnsi="Calibri" w:cs="Arial"/>
          <w:szCs w:val="24"/>
        </w:rPr>
        <w:t>’s</w:t>
      </w:r>
      <w:r>
        <w:rPr>
          <w:rFonts w:ascii="Calibri" w:hAnsi="Calibri" w:cs="Arial"/>
          <w:szCs w:val="24"/>
        </w:rPr>
        <w:t xml:space="preserve"> bugs. Send an </w:t>
      </w:r>
      <w:hyperlink r:id="rId18">
        <w:r>
          <w:rPr>
            <w:rStyle w:val="InternetLink"/>
            <w:rFonts w:ascii="Calibri" w:hAnsi="Calibri" w:cs="Arial"/>
            <w:szCs w:val="24"/>
          </w:rPr>
          <w:t>e-mail</w:t>
        </w:r>
      </w:hyperlink>
      <w:r>
        <w:rPr>
          <w:rFonts w:ascii="Calibri" w:hAnsi="Calibri" w:cs="Arial"/>
          <w:szCs w:val="24"/>
        </w:rPr>
        <w:t xml:space="preserve"> </w:t>
      </w:r>
      <w:r w:rsidR="00C65785">
        <w:rPr>
          <w:rFonts w:ascii="Calibri" w:hAnsi="Calibri" w:cs="Arial"/>
          <w:szCs w:val="24"/>
        </w:rPr>
        <w:t>I’ll</w:t>
      </w:r>
      <w:r>
        <w:rPr>
          <w:rFonts w:ascii="Calibri" w:hAnsi="Calibri" w:cs="Arial"/>
          <w:szCs w:val="24"/>
        </w:rPr>
        <w:t xml:space="preserve"> get them sorted.</w:t>
      </w:r>
    </w:p>
    <w:sectPr w:rsidR="00A463F6">
      <w:pgSz w:w="12240" w:h="15840"/>
      <w:pgMar w:top="1440" w:right="1440" w:bottom="1440" w:left="1440" w:header="0" w:footer="0" w:gutter="0"/>
      <w:cols w:space="720"/>
      <w:formProt w:val="0"/>
      <w:docGrid w:linePitch="10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E32733"/>
    <w:multiLevelType w:val="multilevel"/>
    <w:tmpl w:val="0A8ACDB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" w15:restartNumberingAfterBreak="0">
    <w:nsid w:val="31E906DB"/>
    <w:multiLevelType w:val="multilevel"/>
    <w:tmpl w:val="437A1E6C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2" w15:restartNumberingAfterBreak="0">
    <w:nsid w:val="36870E60"/>
    <w:multiLevelType w:val="multilevel"/>
    <w:tmpl w:val="588C47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3" w15:restartNumberingAfterBreak="0">
    <w:nsid w:val="44A66A01"/>
    <w:multiLevelType w:val="multilevel"/>
    <w:tmpl w:val="E534B04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D12933"/>
    <w:multiLevelType w:val="hybridMultilevel"/>
    <w:tmpl w:val="B8E01F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253CB3"/>
    <w:multiLevelType w:val="multilevel"/>
    <w:tmpl w:val="CB9CDC4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E2C3B7C"/>
    <w:multiLevelType w:val="multilevel"/>
    <w:tmpl w:val="A8703FD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53232479"/>
    <w:multiLevelType w:val="hybridMultilevel"/>
    <w:tmpl w:val="CEAC21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CE3398F"/>
    <w:multiLevelType w:val="multilevel"/>
    <w:tmpl w:val="C712A61E"/>
    <w:lvl w:ilvl="0">
      <w:start w:val="1"/>
      <w:numFmt w:val="decimal"/>
      <w:lvlText w:val="%1."/>
      <w:lvlJc w:val="left"/>
      <w:pPr>
        <w:ind w:left="720" w:hanging="360"/>
      </w:pPr>
      <w:rPr>
        <w:rFonts w:ascii="Calibri" w:hAnsi="Calibri" w:cs="Times New Roman"/>
      </w:r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9" w15:restartNumberingAfterBreak="0">
    <w:nsid w:val="630F7749"/>
    <w:multiLevelType w:val="multilevel"/>
    <w:tmpl w:val="F0FC98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0" w15:restartNumberingAfterBreak="0">
    <w:nsid w:val="69AF3507"/>
    <w:multiLevelType w:val="multilevel"/>
    <w:tmpl w:val="2B0495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ind w:left="0" w:firstLine="0"/>
      </w:pPr>
      <w:rPr>
        <w:rFonts w:cs="Times New Roman"/>
      </w:rPr>
    </w:lvl>
  </w:abstractNum>
  <w:abstractNum w:abstractNumId="11" w15:restartNumberingAfterBreak="0">
    <w:nsid w:val="71F92EFE"/>
    <w:multiLevelType w:val="hybridMultilevel"/>
    <w:tmpl w:val="F0964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DB438DD"/>
    <w:multiLevelType w:val="multilevel"/>
    <w:tmpl w:val="73503A12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5"/>
  </w:num>
  <w:num w:numId="5">
    <w:abstractNumId w:val="6"/>
  </w:num>
  <w:num w:numId="6">
    <w:abstractNumId w:val="3"/>
  </w:num>
  <w:num w:numId="7">
    <w:abstractNumId w:val="10"/>
  </w:num>
  <w:num w:numId="8">
    <w:abstractNumId w:val="9"/>
  </w:num>
  <w:num w:numId="9">
    <w:abstractNumId w:val="2"/>
  </w:num>
  <w:num w:numId="10">
    <w:abstractNumId w:val="12"/>
  </w:num>
  <w:num w:numId="11">
    <w:abstractNumId w:val="7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doNotDisplayPageBoundaries/>
  <w:embedSystemFonts/>
  <w:proofState w:spelling="clean" w:grammar="clean"/>
  <w:defaultTabStop w:val="720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3F6"/>
    <w:rsid w:val="00076795"/>
    <w:rsid w:val="000D0203"/>
    <w:rsid w:val="00236C62"/>
    <w:rsid w:val="00244680"/>
    <w:rsid w:val="0027767B"/>
    <w:rsid w:val="0033596C"/>
    <w:rsid w:val="003A1570"/>
    <w:rsid w:val="004059C3"/>
    <w:rsid w:val="004A1ED5"/>
    <w:rsid w:val="00576FBA"/>
    <w:rsid w:val="00640FAE"/>
    <w:rsid w:val="0078572F"/>
    <w:rsid w:val="007B37C6"/>
    <w:rsid w:val="007B4508"/>
    <w:rsid w:val="007F1947"/>
    <w:rsid w:val="008E18FB"/>
    <w:rsid w:val="008F15C9"/>
    <w:rsid w:val="00915CC2"/>
    <w:rsid w:val="00A463F6"/>
    <w:rsid w:val="00C65785"/>
    <w:rsid w:val="00EB77BE"/>
    <w:rsid w:val="00EE3C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350B0B"/>
  <w15:docId w15:val="{26ACD650-1FD5-430B-A1EB-F1371092A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B0752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52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ternetLink">
    <w:name w:val="Internet Link"/>
    <w:basedOn w:val="DefaultParagraphFont"/>
    <w:uiPriority w:val="99"/>
    <w:unhideWhenUsed/>
    <w:rsid w:val="000C6FAA"/>
    <w:rPr>
      <w:rFonts w:cs="Times New Roman"/>
      <w:color w:val="CC9900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B421F6"/>
    <w:rPr>
      <w:rFonts w:cs="Times New Roman"/>
      <w:color w:val="96A9A9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32"/>
      <w:szCs w:val="32"/>
    </w:rPr>
  </w:style>
  <w:style w:type="character" w:customStyle="1" w:styleId="SubtitleChar">
    <w:name w:val="Subtitle Char"/>
    <w:basedOn w:val="DefaultParagraphFont"/>
    <w:link w:val="Subtitle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B07526"/>
    <w:rPr>
      <w:rFonts w:asciiTheme="majorHAnsi" w:eastAsiaTheme="majorEastAsia" w:hAnsiTheme="majorHAnsi" w:cstheme="majorBidi"/>
      <w:color w:val="9D3511" w:themeColor="accent1" w:themeShade="BF"/>
      <w:sz w:val="26"/>
      <w:szCs w:val="26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B43A4A"/>
    <w:rPr>
      <w:color w:val="605E5C"/>
      <w:shd w:val="clear" w:color="auto" w:fill="E1DFDD"/>
    </w:rPr>
  </w:style>
  <w:style w:type="character" w:customStyle="1" w:styleId="ListLabel1">
    <w:name w:val="ListLabel 1"/>
    <w:qFormat/>
    <w:rPr>
      <w:rFonts w:cs="Times New Roman"/>
    </w:rPr>
  </w:style>
  <w:style w:type="character" w:customStyle="1" w:styleId="ListLabel2">
    <w:name w:val="ListLabel 2"/>
    <w:qFormat/>
    <w:rPr>
      <w:rFonts w:cs="Times New Roman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ascii="Calibri" w:hAnsi="Calibri"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cs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ascii="Calibri" w:hAnsi="Calibri"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ascii="Calibri" w:hAnsi="Calibri"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cs="Courier New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Times New Roman"/>
    </w:rPr>
  </w:style>
  <w:style w:type="character" w:customStyle="1" w:styleId="ListLabel58">
    <w:name w:val="ListLabel 58"/>
    <w:qFormat/>
    <w:rPr>
      <w:rFonts w:cs="Times New Roman"/>
    </w:rPr>
  </w:style>
  <w:style w:type="character" w:customStyle="1" w:styleId="ListLabel59">
    <w:name w:val="ListLabel 59"/>
    <w:qFormat/>
    <w:rPr>
      <w:rFonts w:cs="Times New Roman"/>
    </w:rPr>
  </w:style>
  <w:style w:type="character" w:customStyle="1" w:styleId="ListLabel60">
    <w:name w:val="ListLabel 60"/>
    <w:qFormat/>
    <w:rPr>
      <w:rFonts w:cs="Times New Roman"/>
    </w:rPr>
  </w:style>
  <w:style w:type="character" w:customStyle="1" w:styleId="ListLabel61">
    <w:name w:val="ListLabel 61"/>
    <w:qFormat/>
    <w:rPr>
      <w:rFonts w:cs="Times New Roman"/>
    </w:rPr>
  </w:style>
  <w:style w:type="character" w:customStyle="1" w:styleId="ListLabel62">
    <w:name w:val="ListLabel 62"/>
    <w:qFormat/>
    <w:rPr>
      <w:rFonts w:cs="Times New Roman"/>
    </w:rPr>
  </w:style>
  <w:style w:type="character" w:customStyle="1" w:styleId="ListLabel63">
    <w:name w:val="ListLabel 63"/>
    <w:qFormat/>
    <w:rPr>
      <w:rFonts w:cs="Times New Roman"/>
    </w:rPr>
  </w:style>
  <w:style w:type="character" w:customStyle="1" w:styleId="ListLabel64">
    <w:name w:val="ListLabel 64"/>
    <w:qFormat/>
    <w:rPr>
      <w:rFonts w:cs="Times New Roman"/>
    </w:rPr>
  </w:style>
  <w:style w:type="character" w:customStyle="1" w:styleId="ListLabel65">
    <w:name w:val="ListLabel 65"/>
    <w:qFormat/>
    <w:rPr>
      <w:rFonts w:cs="Times New Roman"/>
    </w:rPr>
  </w:style>
  <w:style w:type="character" w:customStyle="1" w:styleId="ListLabel66">
    <w:name w:val="ListLabel 66"/>
    <w:qFormat/>
    <w:rPr>
      <w:rFonts w:cs="Times New Roman"/>
    </w:rPr>
  </w:style>
  <w:style w:type="character" w:customStyle="1" w:styleId="ListLabel67">
    <w:name w:val="ListLabel 67"/>
    <w:qFormat/>
    <w:rPr>
      <w:rFonts w:ascii="Calibri" w:hAnsi="Calibri" w:cs="Calibri"/>
    </w:rPr>
  </w:style>
  <w:style w:type="character" w:customStyle="1" w:styleId="ListLabel68">
    <w:name w:val="ListLabel 68"/>
    <w:qFormat/>
    <w:rPr>
      <w:rFonts w:ascii="Calibri" w:hAnsi="Calibri" w:cs="Arial"/>
      <w:szCs w:val="24"/>
    </w:rPr>
  </w:style>
  <w:style w:type="character" w:customStyle="1" w:styleId="ListLabel69">
    <w:name w:val="ListLabel 69"/>
    <w:qFormat/>
    <w:rPr>
      <w:rFonts w:ascii="Calibri" w:hAnsi="Calibri" w:cs="Calibri"/>
      <w:szCs w:val="24"/>
    </w:rPr>
  </w:style>
  <w:style w:type="character" w:customStyle="1" w:styleId="NumberingSymbols">
    <w:name w:val="Numbering Symbols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4A2B6C"/>
    <w:pPr>
      <w:ind w:left="720"/>
      <w:contextualSpacing/>
    </w:pPr>
  </w:style>
  <w:style w:type="paragraph" w:styleId="NoSpacing">
    <w:name w:val="No Spacing"/>
    <w:uiPriority w:val="1"/>
    <w:qFormat/>
    <w:rsid w:val="00B07526"/>
  </w:style>
  <w:style w:type="paragraph" w:styleId="Subtitle">
    <w:name w:val="Subtitle"/>
    <w:basedOn w:val="Normal"/>
    <w:next w:val="Normal"/>
    <w:link w:val="SubtitleChar"/>
    <w:uiPriority w:val="11"/>
    <w:qFormat/>
    <w:rsid w:val="00B07526"/>
    <w:rPr>
      <w:rFonts w:cstheme="minorBidi"/>
      <w:color w:val="5A5A5A" w:themeColor="text1" w:themeTint="A5"/>
      <w:spacing w:val="15"/>
    </w:rPr>
  </w:style>
  <w:style w:type="character" w:styleId="Hyperlink">
    <w:name w:val="Hyperlink"/>
    <w:basedOn w:val="DefaultParagraphFont"/>
    <w:uiPriority w:val="99"/>
    <w:unhideWhenUsed/>
    <w:rsid w:val="00576FBA"/>
    <w:rPr>
      <w:color w:val="CC9900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576F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objeck@gmail.com" TargetMode="External"/><Relationship Id="rId13" Type="http://schemas.openxmlformats.org/officeDocument/2006/relationships/hyperlink" Target="https://www.libsdl.org/projects/SDL_image/" TargetMode="External"/><Relationship Id="rId18" Type="http://schemas.openxmlformats.org/officeDocument/2006/relationships/hyperlink" Target="mailto:objeck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objeck@gmail.com" TargetMode="External"/><Relationship Id="rId12" Type="http://schemas.openxmlformats.org/officeDocument/2006/relationships/hyperlink" Target="http://lazyfoo.net/tutorials/SDL/01_hello_SDL/mac/index.php" TargetMode="External"/><Relationship Id="rId17" Type="http://schemas.openxmlformats.org/officeDocument/2006/relationships/hyperlink" Target="http://stackoverflow.com/questions/1134827/how-do-i-use-a-32-bit-odbc-driver-on-64-bit-server-2008-when-the-installer-doesn" TargetMode="External"/><Relationship Id="rId2" Type="http://schemas.openxmlformats.org/officeDocument/2006/relationships/styles" Target="styles.xml"/><Relationship Id="rId16" Type="http://schemas.openxmlformats.org/officeDocument/2006/relationships/hyperlink" Target="http://github.com/objeck/objeck-lang" TargetMode="External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rosettacode.org/wiki/Category:Objeck" TargetMode="External"/><Relationship Id="rId11" Type="http://schemas.openxmlformats.org/officeDocument/2006/relationships/hyperlink" Target="https://www.libsdl.org/download-2.0.php" TargetMode="External"/><Relationship Id="rId5" Type="http://schemas.openxmlformats.org/officeDocument/2006/relationships/hyperlink" Target="http://www.objeck.org/" TargetMode="External"/><Relationship Id="rId15" Type="http://schemas.openxmlformats.org/officeDocument/2006/relationships/hyperlink" Target="https://www.libsdl.org/projects/SDL_mixer/" TargetMode="External"/><Relationship Id="rId10" Type="http://schemas.openxmlformats.org/officeDocument/2006/relationships/hyperlink" Target="http://www.iodbc.org/dataspace/iodbc/wiki/iODBC/ODBCMacOSX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mac-dev-env.patrickbougie.com/openssl" TargetMode="External"/><Relationship Id="rId14" Type="http://schemas.openxmlformats.org/officeDocument/2006/relationships/hyperlink" Target="https://www.libsdl.org/projects/SDL_ttf/" TargetMode="External"/></Relationships>
</file>

<file path=word/theme/theme1.xml><?xml version="1.0" encoding="utf-8"?>
<a:theme xmlns:a="http://schemas.openxmlformats.org/drawingml/2006/main" name="Ion Boardroom">
  <a:themeElements>
    <a:clrScheme name="Orange Red">
      <a:dk1>
        <a:sysClr val="windowText" lastClr="000000"/>
      </a:dk1>
      <a:lt1>
        <a:sysClr val="window" lastClr="FFFFFF"/>
      </a:lt1>
      <a:dk2>
        <a:srgbClr val="696464"/>
      </a:dk2>
      <a:lt2>
        <a:srgbClr val="E9E5DC"/>
      </a:lt2>
      <a:accent1>
        <a:srgbClr val="D34817"/>
      </a:accent1>
      <a:accent2>
        <a:srgbClr val="9B2D1F"/>
      </a:accent2>
      <a:accent3>
        <a:srgbClr val="A28E6A"/>
      </a:accent3>
      <a:accent4>
        <a:srgbClr val="956251"/>
      </a:accent4>
      <a:accent5>
        <a:srgbClr val="918485"/>
      </a:accent5>
      <a:accent6>
        <a:srgbClr val="855D5D"/>
      </a:accent6>
      <a:hlink>
        <a:srgbClr val="CC9900"/>
      </a:hlink>
      <a:folHlink>
        <a:srgbClr val="96A9A9"/>
      </a:folHlink>
    </a:clrScheme>
    <a:fontScheme name="Ion Boardroom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 Boardroom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8000"/>
                <a:hueMod val="124000"/>
                <a:satMod val="148000"/>
                <a:lumMod val="124000"/>
              </a:schemeClr>
            </a:gs>
            <a:gs pos="100000">
              <a:schemeClr val="phClr">
                <a:shade val="76000"/>
                <a:hueMod val="89000"/>
                <a:satMod val="164000"/>
                <a:lumMod val="5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91000"/>
                <a:satMod val="164000"/>
                <a:lumMod val="74000"/>
              </a:schemeClr>
              <a:schemeClr val="phClr">
                <a:hueMod val="124000"/>
                <a:satMod val="140000"/>
                <a:lumMod val="14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 Boardroom" id="{FC33163D-4339-46B1-8EED-24C834239D99}" vid="{B8502691-933B-45FE-8764-BA278511EF27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dc:description/>
  <cp:lastModifiedBy>Randy Hollines</cp:lastModifiedBy>
  <cp:revision>3</cp:revision>
  <dcterms:created xsi:type="dcterms:W3CDTF">2018-12-23T00:58:00Z</dcterms:created>
  <dcterms:modified xsi:type="dcterms:W3CDTF">2018-12-23T18:21:00Z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